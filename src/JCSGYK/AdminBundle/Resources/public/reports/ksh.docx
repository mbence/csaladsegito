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F95B4" w14:textId="05906F66" w:rsidR="00636E88" w:rsidRPr="00636E88" w:rsidRDefault="00636E88" w:rsidP="00636E88">
      <w:pPr>
        <w:jc w:val="center"/>
        <w:rPr>
          <w:sz w:val="36"/>
          <w:szCs w:val="36"/>
        </w:rPr>
      </w:pPr>
      <w:bookmarkStart w:id="0" w:name="_GoBack"/>
      <w:bookmarkEnd w:id="0"/>
      <w:r w:rsidRPr="00636E88">
        <w:rPr>
          <w:sz w:val="36"/>
          <w:szCs w:val="36"/>
        </w:rPr>
        <w:t>A CSALÁDSEGÍTŐ SZOLGÁLATOK MŰKÖDÉSI ADATAI</w:t>
      </w:r>
    </w:p>
    <w:p w14:paraId="7D4EED08" w14:textId="0AC0CE7C" w:rsidR="00636E88" w:rsidRDefault="00636E88">
      <w:pPr>
        <w:spacing w:before="65"/>
        <w:ind w:left="1416" w:right="1416"/>
        <w:jc w:val="center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sp.start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] – [</w:t>
      </w:r>
      <w:proofErr w:type="spellStart"/>
      <w:r>
        <w:rPr>
          <w:sz w:val="24"/>
          <w:szCs w:val="24"/>
        </w:rPr>
        <w:t>sp.end_date</w:t>
      </w:r>
      <w:proofErr w:type="spellEnd"/>
      <w:r>
        <w:rPr>
          <w:sz w:val="24"/>
          <w:szCs w:val="24"/>
        </w:rPr>
        <w:t>]</w:t>
      </w:r>
    </w:p>
    <w:p w14:paraId="789BC426" w14:textId="77777777" w:rsidR="00636E88" w:rsidRDefault="00636E88">
      <w:pPr>
        <w:spacing w:before="65"/>
        <w:ind w:left="1416" w:right="1416"/>
        <w:jc w:val="center"/>
        <w:rPr>
          <w:sz w:val="24"/>
          <w:szCs w:val="24"/>
        </w:rPr>
      </w:pPr>
    </w:p>
    <w:p w14:paraId="21BE1515" w14:textId="4DF553DC" w:rsidR="00636E88" w:rsidRDefault="00636E88">
      <w:pPr>
        <w:spacing w:before="65"/>
        <w:ind w:left="1416" w:right="1416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Nyomtatva</w:t>
      </w:r>
      <w:proofErr w:type="spellEnd"/>
      <w:r>
        <w:rPr>
          <w:sz w:val="24"/>
          <w:szCs w:val="24"/>
        </w:rPr>
        <w:t>: [</w:t>
      </w:r>
      <w:proofErr w:type="spellStart"/>
      <w:r>
        <w:rPr>
          <w:sz w:val="24"/>
          <w:szCs w:val="24"/>
        </w:rPr>
        <w:t>sp.datum</w:t>
      </w:r>
      <w:proofErr w:type="spellEnd"/>
      <w:r>
        <w:rPr>
          <w:sz w:val="24"/>
          <w:szCs w:val="24"/>
        </w:rPr>
        <w:t>]</w:t>
      </w:r>
    </w:p>
    <w:p w14:paraId="143B9CA6" w14:textId="77777777" w:rsidR="00636E88" w:rsidRDefault="00636E88">
      <w:pPr>
        <w:spacing w:before="65"/>
        <w:ind w:left="1416" w:right="1416"/>
        <w:jc w:val="center"/>
        <w:rPr>
          <w:sz w:val="24"/>
          <w:szCs w:val="24"/>
        </w:rPr>
      </w:pPr>
    </w:p>
    <w:p w14:paraId="57E85985" w14:textId="77777777" w:rsidR="00636E88" w:rsidRDefault="00636E88">
      <w:pPr>
        <w:spacing w:before="65"/>
        <w:ind w:left="1416" w:right="1416"/>
        <w:jc w:val="center"/>
        <w:rPr>
          <w:sz w:val="24"/>
          <w:szCs w:val="24"/>
        </w:rPr>
      </w:pPr>
    </w:p>
    <w:p w14:paraId="110E4BCA" w14:textId="77777777" w:rsidR="00636E88" w:rsidRDefault="00636E88">
      <w:pPr>
        <w:spacing w:before="65"/>
        <w:ind w:left="1416" w:right="1416"/>
        <w:jc w:val="center"/>
        <w:rPr>
          <w:sz w:val="24"/>
          <w:szCs w:val="24"/>
        </w:rPr>
      </w:pPr>
    </w:p>
    <w:p w14:paraId="07BF28D9" w14:textId="77777777" w:rsidR="00636E88" w:rsidRDefault="00636E88">
      <w:pPr>
        <w:spacing w:before="65"/>
        <w:ind w:left="1416" w:right="1416"/>
        <w:jc w:val="center"/>
        <w:rPr>
          <w:sz w:val="24"/>
          <w:szCs w:val="24"/>
        </w:rPr>
      </w:pPr>
    </w:p>
    <w:p w14:paraId="7F60AEA2" w14:textId="77777777" w:rsidR="00BE1F91" w:rsidRDefault="0020768B">
      <w:pPr>
        <w:spacing w:before="65"/>
        <w:ind w:left="1416" w:right="1416"/>
        <w:jc w:val="center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 </w:t>
      </w:r>
      <w:proofErr w:type="gramStart"/>
      <w:r>
        <w:rPr>
          <w:w w:val="81"/>
          <w:sz w:val="24"/>
          <w:szCs w:val="24"/>
        </w:rPr>
        <w:t>A  </w:t>
      </w:r>
      <w:r>
        <w:rPr>
          <w:w w:val="113"/>
          <w:sz w:val="24"/>
          <w:szCs w:val="24"/>
        </w:rPr>
        <w:t>CS</w:t>
      </w:r>
      <w:r>
        <w:rPr>
          <w:sz w:val="24"/>
          <w:szCs w:val="24"/>
        </w:rPr>
        <w:t>AL</w:t>
      </w:r>
      <w:r>
        <w:rPr>
          <w:w w:val="105"/>
          <w:sz w:val="24"/>
          <w:szCs w:val="24"/>
        </w:rPr>
        <w:t>ÁDS</w:t>
      </w:r>
      <w:r>
        <w:rPr>
          <w:w w:val="109"/>
          <w:sz w:val="24"/>
          <w:szCs w:val="24"/>
        </w:rPr>
        <w:t>E</w:t>
      </w:r>
      <w:r>
        <w:rPr>
          <w:w w:val="107"/>
          <w:sz w:val="24"/>
          <w:szCs w:val="24"/>
        </w:rPr>
        <w:t>G</w:t>
      </w:r>
      <w:r>
        <w:rPr>
          <w:w w:val="83"/>
          <w:sz w:val="24"/>
          <w:szCs w:val="24"/>
        </w:rPr>
        <w:t>Í</w:t>
      </w:r>
      <w:r>
        <w:rPr>
          <w:sz w:val="24"/>
          <w:szCs w:val="24"/>
        </w:rPr>
        <w:t>T</w:t>
      </w:r>
      <w:r>
        <w:rPr>
          <w:w w:val="107"/>
          <w:sz w:val="24"/>
          <w:szCs w:val="24"/>
        </w:rPr>
        <w:t>Ő</w:t>
      </w:r>
      <w:proofErr w:type="gramEnd"/>
      <w:r>
        <w:rPr>
          <w:w w:val="55"/>
          <w:sz w:val="24"/>
          <w:szCs w:val="24"/>
        </w:rPr>
        <w:t xml:space="preserve">  </w:t>
      </w:r>
      <w:r>
        <w:rPr>
          <w:w w:val="119"/>
          <w:sz w:val="24"/>
          <w:szCs w:val="24"/>
        </w:rPr>
        <w:t>S</w:t>
      </w:r>
      <w:r>
        <w:rPr>
          <w:sz w:val="24"/>
          <w:szCs w:val="24"/>
        </w:rPr>
        <w:t>Z</w:t>
      </w:r>
      <w:r>
        <w:rPr>
          <w:w w:val="107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w w:val="107"/>
          <w:sz w:val="24"/>
          <w:szCs w:val="24"/>
        </w:rPr>
        <w:t>G</w:t>
      </w:r>
      <w:r>
        <w:rPr>
          <w:sz w:val="24"/>
          <w:szCs w:val="24"/>
        </w:rPr>
        <w:t>ÁLTAT</w:t>
      </w:r>
      <w:r>
        <w:rPr>
          <w:w w:val="108"/>
          <w:sz w:val="24"/>
          <w:szCs w:val="24"/>
        </w:rPr>
        <w:t>ÁS</w:t>
      </w:r>
      <w:r>
        <w:rPr>
          <w:sz w:val="24"/>
          <w:szCs w:val="24"/>
        </w:rPr>
        <w:t>T</w:t>
      </w:r>
      <w:r>
        <w:rPr>
          <w:w w:val="55"/>
          <w:sz w:val="24"/>
          <w:szCs w:val="24"/>
        </w:rPr>
        <w:t xml:space="preserve">  </w:t>
      </w:r>
      <w:r>
        <w:rPr>
          <w:w w:val="83"/>
          <w:sz w:val="24"/>
          <w:szCs w:val="24"/>
        </w:rPr>
        <w:t>I</w:t>
      </w:r>
      <w:r>
        <w:rPr>
          <w:w w:val="107"/>
          <w:sz w:val="24"/>
          <w:szCs w:val="24"/>
        </w:rPr>
        <w:t>G</w:t>
      </w:r>
      <w:r>
        <w:rPr>
          <w:w w:val="109"/>
          <w:sz w:val="24"/>
          <w:szCs w:val="24"/>
        </w:rPr>
        <w:t>É</w:t>
      </w:r>
      <w:r>
        <w:rPr>
          <w:w w:val="96"/>
          <w:sz w:val="24"/>
          <w:szCs w:val="24"/>
        </w:rPr>
        <w:t>NY</w:t>
      </w:r>
      <w:r>
        <w:rPr>
          <w:w w:val="108"/>
          <w:sz w:val="24"/>
          <w:szCs w:val="24"/>
        </w:rPr>
        <w:t>BE</w:t>
      </w:r>
      <w:r>
        <w:rPr>
          <w:w w:val="55"/>
          <w:sz w:val="24"/>
          <w:szCs w:val="24"/>
        </w:rPr>
        <w:t xml:space="preserve">  </w:t>
      </w:r>
      <w:r>
        <w:rPr>
          <w:w w:val="92"/>
          <w:sz w:val="24"/>
          <w:szCs w:val="24"/>
        </w:rPr>
        <w:t>V</w:t>
      </w:r>
      <w:r>
        <w:rPr>
          <w:w w:val="109"/>
          <w:sz w:val="24"/>
          <w:szCs w:val="24"/>
        </w:rPr>
        <w:t>E</w:t>
      </w:r>
      <w:r>
        <w:rPr>
          <w:w w:val="92"/>
          <w:sz w:val="24"/>
          <w:szCs w:val="24"/>
        </w:rPr>
        <w:t>V</w:t>
      </w:r>
      <w:r>
        <w:rPr>
          <w:w w:val="107"/>
          <w:sz w:val="24"/>
          <w:szCs w:val="24"/>
        </w:rPr>
        <w:t>Ő</w:t>
      </w:r>
      <w:r>
        <w:rPr>
          <w:w w:val="81"/>
          <w:sz w:val="24"/>
          <w:szCs w:val="24"/>
        </w:rPr>
        <w:t>K  </w:t>
      </w:r>
      <w:r>
        <w:rPr>
          <w:w w:val="111"/>
          <w:sz w:val="24"/>
          <w:szCs w:val="24"/>
        </w:rPr>
        <w:t>1.</w:t>
      </w:r>
      <w:r>
        <w:rPr>
          <w:w w:val="55"/>
          <w:sz w:val="24"/>
          <w:szCs w:val="24"/>
        </w:rPr>
        <w:t xml:space="preserve">  </w:t>
      </w:r>
      <w:r>
        <w:rPr>
          <w:w w:val="117"/>
          <w:sz w:val="24"/>
          <w:szCs w:val="24"/>
        </w:rPr>
        <w:t>(</w:t>
      </w:r>
      <w:proofErr w:type="spellStart"/>
      <w:proofErr w:type="gramStart"/>
      <w:r>
        <w:rPr>
          <w:w w:val="117"/>
          <w:sz w:val="24"/>
          <w:szCs w:val="24"/>
        </w:rPr>
        <w:t>tárgyévb</w:t>
      </w:r>
      <w:r>
        <w:rPr>
          <w:w w:val="123"/>
          <w:sz w:val="24"/>
          <w:szCs w:val="24"/>
        </w:rPr>
        <w:t>en</w:t>
      </w:r>
      <w:proofErr w:type="spellEnd"/>
      <w:proofErr w:type="gramEnd"/>
      <w:r>
        <w:rPr>
          <w:sz w:val="24"/>
          <w:szCs w:val="24"/>
        </w:rPr>
        <w:t>)</w:t>
      </w:r>
    </w:p>
    <w:p w14:paraId="3B187569" w14:textId="77777777" w:rsidR="00BE1F91" w:rsidRDefault="00BE1F91">
      <w:pPr>
        <w:spacing w:before="10" w:line="280" w:lineRule="exact"/>
        <w:rPr>
          <w:sz w:val="28"/>
          <w:szCs w:val="28"/>
        </w:rPr>
      </w:pPr>
    </w:p>
    <w:p w14:paraId="345D2106" w14:textId="77777777" w:rsidR="00BE1F91" w:rsidRDefault="0020768B">
      <w:pPr>
        <w:spacing w:line="220" w:lineRule="exact"/>
        <w:ind w:left="1879" w:right="1879"/>
        <w:jc w:val="center"/>
      </w:pPr>
      <w:proofErr w:type="gramStart"/>
      <w:r>
        <w:rPr>
          <w:color w:val="FE3233"/>
          <w:w w:val="92"/>
        </w:rPr>
        <w:t>A</w:t>
      </w:r>
      <w:r>
        <w:rPr>
          <w:color w:val="FE3233"/>
          <w:w w:val="55"/>
        </w:rPr>
        <w:t xml:space="preserve">  </w:t>
      </w:r>
      <w:proofErr w:type="spellStart"/>
      <w:r>
        <w:rPr>
          <w:color w:val="FE3233"/>
          <w:w w:val="116"/>
        </w:rPr>
        <w:t>családsegí</w:t>
      </w:r>
      <w:r>
        <w:rPr>
          <w:color w:val="FE3233"/>
        </w:rPr>
        <w:t>t</w:t>
      </w:r>
      <w:r>
        <w:rPr>
          <w:color w:val="FE3233"/>
          <w:w w:val="83"/>
        </w:rPr>
        <w:t>ő</w:t>
      </w:r>
      <w:proofErr w:type="spellEnd"/>
      <w:proofErr w:type="gramEnd"/>
      <w:r>
        <w:rPr>
          <w:color w:val="FE3233"/>
          <w:w w:val="83"/>
        </w:rPr>
        <w:t xml:space="preserve">  </w:t>
      </w:r>
      <w:proofErr w:type="spellStart"/>
      <w:r>
        <w:rPr>
          <w:color w:val="FE3233"/>
          <w:w w:val="111"/>
        </w:rPr>
        <w:t>szolgálat</w:t>
      </w:r>
      <w:r>
        <w:rPr>
          <w:color w:val="FE3233"/>
        </w:rPr>
        <w:t>t</w:t>
      </w:r>
      <w:r>
        <w:rPr>
          <w:color w:val="FE3233"/>
          <w:w w:val="86"/>
        </w:rPr>
        <w:t>al</w:t>
      </w:r>
      <w:proofErr w:type="spellEnd"/>
      <w:r>
        <w:rPr>
          <w:color w:val="FE3233"/>
          <w:w w:val="86"/>
        </w:rPr>
        <w:t xml:space="preserve">  </w:t>
      </w:r>
      <w:proofErr w:type="spellStart"/>
      <w:r>
        <w:rPr>
          <w:color w:val="FE3233"/>
          <w:w w:val="111"/>
        </w:rPr>
        <w:t>kapcsolat</w:t>
      </w:r>
      <w:r>
        <w:rPr>
          <w:color w:val="FE3233"/>
        </w:rPr>
        <w:t>ban</w:t>
      </w:r>
      <w:proofErr w:type="spellEnd"/>
      <w:r>
        <w:rPr>
          <w:color w:val="FE3233"/>
        </w:rPr>
        <w:t xml:space="preserve"> </w:t>
      </w:r>
      <w:r>
        <w:rPr>
          <w:color w:val="FE3233"/>
          <w:w w:val="92"/>
        </w:rPr>
        <w:t> </w:t>
      </w:r>
      <w:proofErr w:type="spellStart"/>
      <w:r>
        <w:rPr>
          <w:color w:val="FE3233"/>
          <w:w w:val="92"/>
        </w:rPr>
        <w:t>álló</w:t>
      </w:r>
      <w:proofErr w:type="spellEnd"/>
      <w:r>
        <w:rPr>
          <w:color w:val="FE3233"/>
          <w:w w:val="92"/>
        </w:rPr>
        <w:t xml:space="preserve"> </w:t>
      </w:r>
      <w:r>
        <w:rPr>
          <w:color w:val="FE3233"/>
        </w:rPr>
        <w:t> </w:t>
      </w:r>
      <w:proofErr w:type="spellStart"/>
      <w:r>
        <w:rPr>
          <w:color w:val="FE3233"/>
        </w:rPr>
        <w:t>összes</w:t>
      </w:r>
      <w:proofErr w:type="spellEnd"/>
      <w:r>
        <w:rPr>
          <w:color w:val="FE3233"/>
        </w:rPr>
        <w:t xml:space="preserve"> </w:t>
      </w:r>
      <w:r>
        <w:rPr>
          <w:color w:val="FE3233"/>
          <w:spacing w:val="7"/>
        </w:rPr>
        <w:t xml:space="preserve"> </w:t>
      </w:r>
      <w:r>
        <w:rPr>
          <w:color w:val="FE3233"/>
        </w:rPr>
        <w:t> </w:t>
      </w:r>
      <w:proofErr w:type="spellStart"/>
      <w:r>
        <w:rPr>
          <w:color w:val="FE3233"/>
        </w:rPr>
        <w:t>igénybe</w:t>
      </w:r>
      <w:proofErr w:type="spellEnd"/>
      <w:r>
        <w:rPr>
          <w:color w:val="FE3233"/>
          <w:spacing w:val="26"/>
        </w:rPr>
        <w:t xml:space="preserve"> </w:t>
      </w:r>
      <w:r>
        <w:rPr>
          <w:color w:val="FE3233"/>
        </w:rPr>
        <w:t> </w:t>
      </w:r>
      <w:proofErr w:type="spellStart"/>
      <w:r>
        <w:rPr>
          <w:color w:val="FE3233"/>
        </w:rPr>
        <w:t>vevőre</w:t>
      </w:r>
      <w:proofErr w:type="spellEnd"/>
      <w:r>
        <w:rPr>
          <w:color w:val="FE3233"/>
          <w:spacing w:val="7"/>
        </w:rPr>
        <w:t xml:space="preserve"> </w:t>
      </w:r>
      <w:r>
        <w:rPr>
          <w:color w:val="FE3233"/>
        </w:rPr>
        <w:t> </w:t>
      </w:r>
      <w:proofErr w:type="spellStart"/>
      <w:r>
        <w:rPr>
          <w:color w:val="FE3233"/>
        </w:rPr>
        <w:t>vonatkozó</w:t>
      </w:r>
      <w:proofErr w:type="spellEnd"/>
      <w:r>
        <w:rPr>
          <w:color w:val="FE3233"/>
          <w:spacing w:val="32"/>
        </w:rPr>
        <w:t xml:space="preserve"> </w:t>
      </w:r>
      <w:r>
        <w:rPr>
          <w:color w:val="FE3233"/>
        </w:rPr>
        <w:t> </w:t>
      </w:r>
      <w:proofErr w:type="spellStart"/>
      <w:r>
        <w:rPr>
          <w:color w:val="FE3233"/>
          <w:w w:val="117"/>
        </w:rPr>
        <w:t>adat</w:t>
      </w:r>
      <w:proofErr w:type="spellEnd"/>
    </w:p>
    <w:p w14:paraId="73C8C1E3" w14:textId="77777777" w:rsidR="00BE1F91" w:rsidRDefault="0020768B">
      <w:pPr>
        <w:spacing w:line="200" w:lineRule="exact"/>
        <w:ind w:left="1932" w:right="1932"/>
        <w:jc w:val="center"/>
      </w:pPr>
      <w:r>
        <w:rPr>
          <w:color w:val="FE3233"/>
        </w:rPr>
        <w:t>(</w:t>
      </w:r>
      <w:proofErr w:type="spellStart"/>
      <w:proofErr w:type="gramStart"/>
      <w:r>
        <w:rPr>
          <w:color w:val="FE3233"/>
        </w:rPr>
        <w:t>mindenki</w:t>
      </w:r>
      <w:proofErr w:type="spellEnd"/>
      <w:proofErr w:type="gramEnd"/>
      <w:r>
        <w:rPr>
          <w:color w:val="FE3233"/>
        </w:rPr>
        <w:t>,</w:t>
      </w:r>
      <w:r>
        <w:rPr>
          <w:color w:val="FE3233"/>
          <w:spacing w:val="21"/>
        </w:rPr>
        <w:t xml:space="preserve"> </w:t>
      </w:r>
      <w:r>
        <w:rPr>
          <w:color w:val="FE3233"/>
        </w:rPr>
        <w:t> </w:t>
      </w:r>
      <w:proofErr w:type="spellStart"/>
      <w:r>
        <w:rPr>
          <w:color w:val="FE3233"/>
          <w:w w:val="90"/>
        </w:rPr>
        <w:t>aki</w:t>
      </w:r>
      <w:proofErr w:type="spellEnd"/>
      <w:r>
        <w:rPr>
          <w:color w:val="FE3233"/>
          <w:w w:val="90"/>
        </w:rPr>
        <w:t xml:space="preserve"> </w:t>
      </w:r>
      <w:r>
        <w:rPr>
          <w:color w:val="FE3233"/>
        </w:rPr>
        <w:t> </w:t>
      </w:r>
      <w:proofErr w:type="spellStart"/>
      <w:r>
        <w:rPr>
          <w:color w:val="FE3233"/>
        </w:rPr>
        <w:t>valamilyen</w:t>
      </w:r>
      <w:proofErr w:type="spellEnd"/>
      <w:r>
        <w:rPr>
          <w:color w:val="FE3233"/>
          <w:spacing w:val="4"/>
        </w:rPr>
        <w:t xml:space="preserve"> </w:t>
      </w:r>
      <w:r>
        <w:rPr>
          <w:color w:val="FE3233"/>
          <w:w w:val="111"/>
        </w:rPr>
        <w:t> </w:t>
      </w:r>
      <w:proofErr w:type="spellStart"/>
      <w:r>
        <w:rPr>
          <w:color w:val="FE3233"/>
          <w:w w:val="111"/>
        </w:rPr>
        <w:t>szolgáltatást</w:t>
      </w:r>
      <w:proofErr w:type="spellEnd"/>
      <w:r>
        <w:rPr>
          <w:color w:val="FE3233"/>
          <w:spacing w:val="-20"/>
          <w:w w:val="111"/>
        </w:rPr>
        <w:t xml:space="preserve"> </w:t>
      </w:r>
      <w:r>
        <w:rPr>
          <w:color w:val="FE3233"/>
          <w:w w:val="111"/>
        </w:rPr>
        <w:t> </w:t>
      </w:r>
      <w:proofErr w:type="spellStart"/>
      <w:r>
        <w:rPr>
          <w:color w:val="FE3233"/>
          <w:w w:val="114"/>
        </w:rPr>
        <w:t>egyszer</w:t>
      </w:r>
      <w:proofErr w:type="spellEnd"/>
      <w:r>
        <w:rPr>
          <w:color w:val="FE3233"/>
          <w:w w:val="114"/>
        </w:rPr>
        <w:t>,</w:t>
      </w:r>
      <w:r>
        <w:rPr>
          <w:color w:val="FE3233"/>
          <w:w w:val="55"/>
        </w:rPr>
        <w:t xml:space="preserve">  </w:t>
      </w:r>
      <w:proofErr w:type="spellStart"/>
      <w:r>
        <w:rPr>
          <w:color w:val="FE3233"/>
          <w:w w:val="97"/>
        </w:rPr>
        <w:t>vagy</w:t>
      </w:r>
      <w:proofErr w:type="spellEnd"/>
      <w:r>
        <w:rPr>
          <w:color w:val="FE3233"/>
          <w:w w:val="97"/>
        </w:rPr>
        <w:t xml:space="preserve"> </w:t>
      </w:r>
      <w:r>
        <w:rPr>
          <w:color w:val="FE3233"/>
        </w:rPr>
        <w:t> </w:t>
      </w:r>
      <w:proofErr w:type="spellStart"/>
      <w:r>
        <w:rPr>
          <w:color w:val="FE3233"/>
        </w:rPr>
        <w:t>gondozás</w:t>
      </w:r>
      <w:proofErr w:type="spellEnd"/>
      <w:r>
        <w:rPr>
          <w:color w:val="FE3233"/>
        </w:rPr>
        <w:t xml:space="preserve"> </w:t>
      </w:r>
      <w:r>
        <w:rPr>
          <w:color w:val="FE3233"/>
          <w:spacing w:val="5"/>
        </w:rPr>
        <w:t xml:space="preserve"> </w:t>
      </w:r>
      <w:r>
        <w:rPr>
          <w:color w:val="FE3233"/>
        </w:rPr>
        <w:t> </w:t>
      </w:r>
      <w:proofErr w:type="spellStart"/>
      <w:r>
        <w:rPr>
          <w:color w:val="FE3233"/>
        </w:rPr>
        <w:t>során</w:t>
      </w:r>
      <w:proofErr w:type="spellEnd"/>
      <w:r>
        <w:rPr>
          <w:color w:val="FE3233"/>
          <w:spacing w:val="23"/>
        </w:rPr>
        <w:t xml:space="preserve"> </w:t>
      </w:r>
      <w:r>
        <w:rPr>
          <w:color w:val="FE3233"/>
        </w:rPr>
        <w:t> </w:t>
      </w:r>
      <w:proofErr w:type="spellStart"/>
      <w:r>
        <w:rPr>
          <w:color w:val="FE3233"/>
        </w:rPr>
        <w:t>igénybe</w:t>
      </w:r>
      <w:proofErr w:type="spellEnd"/>
      <w:r>
        <w:rPr>
          <w:color w:val="FE3233"/>
          <w:spacing w:val="22"/>
        </w:rPr>
        <w:t xml:space="preserve"> </w:t>
      </w:r>
      <w:r>
        <w:rPr>
          <w:color w:val="FE3233"/>
        </w:rPr>
        <w:t> </w:t>
      </w:r>
      <w:proofErr w:type="spellStart"/>
      <w:r>
        <w:rPr>
          <w:color w:val="FE3233"/>
          <w:w w:val="109"/>
        </w:rPr>
        <w:t>vet</w:t>
      </w:r>
      <w:r>
        <w:rPr>
          <w:color w:val="FE3233"/>
        </w:rPr>
        <w:t>t</w:t>
      </w:r>
      <w:proofErr w:type="spellEnd"/>
      <w:r>
        <w:rPr>
          <w:color w:val="FE3233"/>
        </w:rPr>
        <w:t>)</w:t>
      </w:r>
    </w:p>
    <w:p w14:paraId="77C31214" w14:textId="77777777" w:rsidR="00BE1F91" w:rsidRDefault="00BE1F91">
      <w:pPr>
        <w:spacing w:line="260" w:lineRule="exact"/>
        <w:rPr>
          <w:sz w:val="26"/>
          <w:szCs w:val="26"/>
        </w:rPr>
      </w:pPr>
    </w:p>
    <w:p w14:paraId="119989C5" w14:textId="77777777" w:rsidR="00BE1F91" w:rsidRDefault="0020768B">
      <w:pPr>
        <w:ind w:left="140"/>
      </w:pPr>
      <w:r>
        <w:t>2.1.</w:t>
      </w:r>
      <w:r>
        <w:rPr>
          <w:spacing w:val="10"/>
        </w:rPr>
        <w:t xml:space="preserve"> </w:t>
      </w:r>
      <w:r>
        <w:t> </w:t>
      </w:r>
      <w:proofErr w:type="gramStart"/>
      <w:r>
        <w:rPr>
          <w:w w:val="81"/>
        </w:rPr>
        <w:t>A  </w:t>
      </w:r>
      <w:proofErr w:type="spellStart"/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95"/>
        </w:rPr>
        <w:t>at</w:t>
      </w:r>
      <w:proofErr w:type="spellEnd"/>
      <w:proofErr w:type="gramEnd"/>
      <w:r>
        <w:rPr>
          <w:w w:val="95"/>
        </w:rPr>
        <w:t xml:space="preserve"> </w:t>
      </w:r>
      <w:r>
        <w:rPr>
          <w:w w:val="112"/>
        </w:rPr>
        <w:t> </w:t>
      </w:r>
      <w:proofErr w:type="spellStart"/>
      <w:r>
        <w:rPr>
          <w:w w:val="112"/>
        </w:rPr>
        <w:t>forgalmi</w:t>
      </w:r>
      <w:proofErr w:type="spellEnd"/>
      <w:r>
        <w:rPr>
          <w:spacing w:val="-22"/>
          <w:w w:val="112"/>
        </w:rPr>
        <w:t xml:space="preserve"> </w:t>
      </w:r>
      <w:r>
        <w:rPr>
          <w:w w:val="112"/>
        </w:rPr>
        <w:t> </w:t>
      </w:r>
      <w:proofErr w:type="spellStart"/>
      <w:r>
        <w:rPr>
          <w:w w:val="123"/>
        </w:rPr>
        <w:t>ad</w:t>
      </w:r>
      <w:r>
        <w:rPr>
          <w:w w:val="119"/>
        </w:rPr>
        <w:t>atai</w:t>
      </w:r>
      <w:proofErr w:type="spellEnd"/>
      <w:r>
        <w:rPr>
          <w:w w:val="55"/>
        </w:rPr>
        <w:t xml:space="preserve">  </w:t>
      </w:r>
      <w:r>
        <w:rPr>
          <w:w w:val="117"/>
        </w:rPr>
        <w:t>(</w:t>
      </w:r>
      <w:proofErr w:type="spellStart"/>
      <w:r>
        <w:rPr>
          <w:w w:val="117"/>
        </w:rPr>
        <w:t>tárg</w:t>
      </w:r>
      <w:r>
        <w:t>yév</w:t>
      </w:r>
      <w:proofErr w:type="spellEnd"/>
      <w:r>
        <w:t>)  </w:t>
      </w:r>
      <w:r>
        <w:rPr>
          <w:w w:val="55"/>
        </w:rPr>
        <w:t xml:space="preserve">  </w:t>
      </w:r>
      <w:r>
        <w:rPr>
          <w:w w:val="106"/>
        </w:rPr>
        <w:t>(</w:t>
      </w:r>
      <w:proofErr w:type="spellStart"/>
      <w:r>
        <w:rPr>
          <w:w w:val="106"/>
        </w:rPr>
        <w:t>Hal</w:t>
      </w:r>
      <w:r>
        <w:rPr>
          <w:w w:val="117"/>
        </w:rPr>
        <w:t>mozo</w:t>
      </w:r>
      <w:r>
        <w:rPr>
          <w:w w:val="89"/>
        </w:rPr>
        <w:t>tt</w:t>
      </w:r>
      <w:proofErr w:type="spellEnd"/>
      <w:r>
        <w:rPr>
          <w:w w:val="89"/>
        </w:rPr>
        <w:t xml:space="preserve">  </w:t>
      </w:r>
      <w:proofErr w:type="spellStart"/>
      <w:r>
        <w:rPr>
          <w:w w:val="123"/>
        </w:rPr>
        <w:t>ad</w:t>
      </w:r>
      <w:r>
        <w:rPr>
          <w:w w:val="112"/>
        </w:rPr>
        <w:t>at</w:t>
      </w:r>
      <w:proofErr w:type="spellEnd"/>
      <w:r>
        <w:rPr>
          <w:w w:val="112"/>
        </w:rPr>
        <w:t>!)</w:t>
      </w:r>
    </w:p>
    <w:p w14:paraId="4A4711D3" w14:textId="77777777" w:rsidR="00BE1F91" w:rsidRDefault="00BE1F91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840"/>
        <w:gridCol w:w="3350"/>
      </w:tblGrid>
      <w:tr w:rsidR="00BE1F91" w14:paraId="0AD87CC1" w14:textId="77777777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39B87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0AF255A6" w14:textId="77777777" w:rsidR="00BE1F91" w:rsidRDefault="0020768B">
            <w:pPr>
              <w:ind w:left="36"/>
            </w:pPr>
            <w:proofErr w:type="spellStart"/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  <w:proofErr w:type="spellEnd"/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C7F59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793E3C17" w14:textId="77777777" w:rsidR="00BE1F91" w:rsidRDefault="0020768B">
            <w:pPr>
              <w:ind w:left="2658" w:right="2658"/>
              <w:jc w:val="center"/>
            </w:pPr>
            <w:proofErr w:type="spellStart"/>
            <w:proofErr w:type="gramStart"/>
            <w:r>
              <w:t>Forgalmi</w:t>
            </w:r>
            <w:proofErr w:type="spellEnd"/>
            <w:r>
              <w:rPr>
                <w:spacing w:val="-3"/>
              </w:rPr>
              <w:t xml:space="preserve"> </w:t>
            </w:r>
            <w:r>
              <w:t> </w:t>
            </w:r>
            <w:proofErr w:type="spellStart"/>
            <w:r>
              <w:rPr>
                <w:w w:val="117"/>
              </w:rPr>
              <w:t>adat</w:t>
            </w:r>
            <w:r>
              <w:rPr>
                <w:w w:val="105"/>
              </w:rPr>
              <w:t>ok</w:t>
            </w:r>
            <w:proofErr w:type="spellEnd"/>
            <w:proofErr w:type="gramEnd"/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4387D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4847F03F" w14:textId="77777777" w:rsidR="00BE1F91" w:rsidRDefault="0020768B">
            <w:pPr>
              <w:ind w:left="487"/>
            </w:pPr>
            <w:proofErr w:type="spellStart"/>
            <w:proofErr w:type="gramStart"/>
            <w:r>
              <w:rPr>
                <w:w w:val="92"/>
              </w:rPr>
              <w:t>K</w:t>
            </w:r>
            <w:r>
              <w:rPr>
                <w:w w:val="113"/>
              </w:rPr>
              <w:t>apcsolat</w:t>
            </w:r>
            <w:r>
              <w:rPr>
                <w:w w:val="83"/>
              </w:rPr>
              <w:t>f</w:t>
            </w:r>
            <w:r>
              <w:rPr>
                <w:w w:val="108"/>
              </w:rPr>
              <w:t>elvét</w:t>
            </w:r>
            <w:r>
              <w:rPr>
                <w:w w:val="97"/>
              </w:rPr>
              <w:t>elek</w:t>
            </w:r>
            <w:proofErr w:type="spellEnd"/>
            <w:r>
              <w:rPr>
                <w:w w:val="97"/>
              </w:rPr>
              <w:t xml:space="preserve">  </w:t>
            </w:r>
            <w:proofErr w:type="spellStart"/>
            <w:r>
              <w:rPr>
                <w:w w:val="118"/>
              </w:rPr>
              <w:t>száma</w:t>
            </w:r>
            <w:proofErr w:type="spellEnd"/>
            <w:proofErr w:type="gramEnd"/>
          </w:p>
        </w:tc>
      </w:tr>
      <w:tr w:rsidR="00BE1F91" w14:paraId="163834F2" w14:textId="77777777" w:rsidTr="00396ED4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69FC0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009B65F7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01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366B5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6BA80D83" w14:textId="0C075734" w:rsidR="00BE1F91" w:rsidRDefault="00E44DF6">
            <w:pPr>
              <w:ind w:left="30"/>
            </w:pPr>
            <w:proofErr w:type="spellStart"/>
            <w:r>
              <w:rPr>
                <w:w w:val="108"/>
              </w:rPr>
              <w:t>F</w:t>
            </w:r>
            <w:r w:rsidR="0020768B">
              <w:rPr>
                <w:w w:val="108"/>
              </w:rPr>
              <w:t>orgalom</w:t>
            </w:r>
            <w:proofErr w:type="spellEnd"/>
            <w:r>
              <w:rPr>
                <w:w w:val="108"/>
              </w:rPr>
              <w:t xml:space="preserve"> (</w:t>
            </w:r>
            <w:r w:rsidRPr="00E44DF6">
              <w:rPr>
                <w:w w:val="108"/>
              </w:rPr>
              <w:t>[</w:t>
            </w:r>
            <w:proofErr w:type="spellStart"/>
            <w:r w:rsidRPr="00E44DF6">
              <w:rPr>
                <w:w w:val="108"/>
              </w:rPr>
              <w:t>sp.start_date</w:t>
            </w:r>
            <w:proofErr w:type="spellEnd"/>
            <w:r w:rsidRPr="00E44DF6">
              <w:rPr>
                <w:w w:val="108"/>
              </w:rPr>
              <w:t>] – [</w:t>
            </w:r>
            <w:proofErr w:type="spellStart"/>
            <w:r w:rsidRPr="00E44DF6">
              <w:rPr>
                <w:w w:val="108"/>
              </w:rPr>
              <w:t>sp.end_date</w:t>
            </w:r>
            <w:proofErr w:type="spellEnd"/>
            <w:r w:rsidRPr="00E44DF6">
              <w:rPr>
                <w:w w:val="108"/>
              </w:rPr>
              <w:t>]</w:t>
            </w:r>
            <w:r>
              <w:rPr>
                <w:w w:val="108"/>
              </w:rPr>
              <w:t>)</w:t>
            </w:r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B4524" w14:textId="59BF65DE" w:rsidR="00BE1F91" w:rsidRPr="00474B25" w:rsidRDefault="00F93B0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[rep.2-1-01]</w:t>
            </w:r>
          </w:p>
        </w:tc>
      </w:tr>
    </w:tbl>
    <w:p w14:paraId="0553EA9B" w14:textId="77777777" w:rsidR="00BE1F91" w:rsidRDefault="00BE1F91">
      <w:pPr>
        <w:spacing w:before="1" w:line="180" w:lineRule="exact"/>
        <w:rPr>
          <w:sz w:val="19"/>
          <w:szCs w:val="19"/>
        </w:rPr>
      </w:pPr>
    </w:p>
    <w:p w14:paraId="7F5BE2BE" w14:textId="77777777" w:rsidR="00BE1F91" w:rsidRDefault="00BE1F91">
      <w:pPr>
        <w:spacing w:line="200" w:lineRule="exact"/>
      </w:pPr>
    </w:p>
    <w:p w14:paraId="03169A33" w14:textId="77777777" w:rsidR="00BE1F91" w:rsidRDefault="0020768B">
      <w:pPr>
        <w:ind w:left="140"/>
      </w:pPr>
      <w:r>
        <w:t>2.2.</w:t>
      </w:r>
      <w:r>
        <w:rPr>
          <w:spacing w:val="10"/>
        </w:rPr>
        <w:t xml:space="preserve"> </w:t>
      </w:r>
      <w:r>
        <w:t> </w:t>
      </w:r>
      <w:proofErr w:type="spellStart"/>
      <w:proofErr w:type="gramStart"/>
      <w:r>
        <w:rPr>
          <w:w w:val="109"/>
        </w:rPr>
        <w:t>E</w:t>
      </w:r>
      <w:r>
        <w:t>ll</w:t>
      </w:r>
      <w:r>
        <w:rPr>
          <w:w w:val="122"/>
        </w:rPr>
        <w:t>áto</w:t>
      </w:r>
      <w:r>
        <w:rPr>
          <w:w w:val="102"/>
        </w:rPr>
        <w:t>ttak</w:t>
      </w:r>
      <w:proofErr w:type="spellEnd"/>
      <w:r>
        <w:rPr>
          <w:w w:val="102"/>
        </w:rPr>
        <w:t xml:space="preserve"> </w:t>
      </w:r>
      <w:r>
        <w:rPr>
          <w:w w:val="114"/>
        </w:rPr>
        <w:t> </w:t>
      </w:r>
      <w:proofErr w:type="spellStart"/>
      <w:r>
        <w:rPr>
          <w:w w:val="114"/>
        </w:rPr>
        <w:t>számára</w:t>
      </w:r>
      <w:proofErr w:type="spellEnd"/>
      <w:proofErr w:type="gramEnd"/>
      <w:r>
        <w:rPr>
          <w:spacing w:val="-13"/>
          <w:w w:val="114"/>
        </w:rPr>
        <w:t xml:space="preserve"> </w:t>
      </w:r>
      <w:r>
        <w:rPr>
          <w:w w:val="114"/>
        </w:rPr>
        <w:t> </w:t>
      </w:r>
      <w:proofErr w:type="spellStart"/>
      <w:r>
        <w:rPr>
          <w:w w:val="114"/>
        </w:rPr>
        <w:t>vonatkozó</w:t>
      </w:r>
      <w:proofErr w:type="spellEnd"/>
      <w:r>
        <w:rPr>
          <w:spacing w:val="5"/>
          <w:w w:val="114"/>
        </w:rPr>
        <w:t xml:space="preserve"> </w:t>
      </w:r>
      <w:r>
        <w:rPr>
          <w:w w:val="114"/>
        </w:rPr>
        <w:t> </w:t>
      </w:r>
      <w:proofErr w:type="spellStart"/>
      <w:r>
        <w:rPr>
          <w:w w:val="123"/>
        </w:rPr>
        <w:t>ad</w:t>
      </w:r>
      <w:r>
        <w:rPr>
          <w:w w:val="95"/>
        </w:rPr>
        <w:t>at</w:t>
      </w:r>
      <w:proofErr w:type="spellEnd"/>
      <w:r>
        <w:rPr>
          <w:w w:val="95"/>
        </w:rPr>
        <w:t xml:space="preserve"> </w:t>
      </w:r>
      <w:r>
        <w:rPr>
          <w:w w:val="107"/>
        </w:rPr>
        <w:t> (</w:t>
      </w:r>
      <w:proofErr w:type="spellStart"/>
      <w:r>
        <w:rPr>
          <w:w w:val="107"/>
        </w:rPr>
        <w:t>tárgyév</w:t>
      </w:r>
      <w:proofErr w:type="spellEnd"/>
      <w:r>
        <w:rPr>
          <w:w w:val="107"/>
        </w:rPr>
        <w:t>)</w:t>
      </w:r>
      <w:r>
        <w:rPr>
          <w:spacing w:val="3"/>
          <w:w w:val="107"/>
        </w:rPr>
        <w:t xml:space="preserve"> </w:t>
      </w:r>
      <w:r>
        <w:rPr>
          <w:w w:val="107"/>
        </w:rPr>
        <w:t> </w:t>
      </w:r>
      <w:r>
        <w:rPr>
          <w:w w:val="55"/>
        </w:rPr>
        <w:t xml:space="preserve">  </w:t>
      </w:r>
      <w:r>
        <w:t>(</w:t>
      </w:r>
      <w:proofErr w:type="spellStart"/>
      <w:r>
        <w:t>Nem</w:t>
      </w:r>
      <w:proofErr w:type="spellEnd"/>
      <w:r>
        <w:t xml:space="preserve">  </w:t>
      </w:r>
      <w:proofErr w:type="spellStart"/>
      <w:r>
        <w:rPr>
          <w:w w:val="122"/>
        </w:rPr>
        <w:t>h</w:t>
      </w:r>
      <w:r>
        <w:rPr>
          <w:w w:val="115"/>
        </w:rPr>
        <w:t>al</w:t>
      </w:r>
      <w:r>
        <w:rPr>
          <w:w w:val="117"/>
        </w:rPr>
        <w:t>mozo</w:t>
      </w:r>
      <w:r>
        <w:rPr>
          <w:w w:val="89"/>
        </w:rPr>
        <w:t>tt</w:t>
      </w:r>
      <w:proofErr w:type="spellEnd"/>
      <w:r>
        <w:rPr>
          <w:w w:val="89"/>
        </w:rPr>
        <w:t xml:space="preserve">  </w:t>
      </w:r>
      <w:proofErr w:type="spellStart"/>
      <w:r>
        <w:rPr>
          <w:w w:val="123"/>
        </w:rPr>
        <w:t>ad</w:t>
      </w:r>
      <w:r>
        <w:rPr>
          <w:w w:val="112"/>
        </w:rPr>
        <w:t>at</w:t>
      </w:r>
      <w:proofErr w:type="spellEnd"/>
      <w:r>
        <w:rPr>
          <w:w w:val="112"/>
        </w:rPr>
        <w:t>!)</w:t>
      </w:r>
    </w:p>
    <w:p w14:paraId="15263DB8" w14:textId="77777777" w:rsidR="00BE1F91" w:rsidRDefault="00BE1F91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840"/>
        <w:gridCol w:w="3350"/>
      </w:tblGrid>
      <w:tr w:rsidR="00BE1F91" w14:paraId="4D020360" w14:textId="77777777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A6F3E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4C2AA598" w14:textId="77777777" w:rsidR="00BE1F91" w:rsidRDefault="0020768B">
            <w:pPr>
              <w:ind w:left="36"/>
            </w:pPr>
            <w:proofErr w:type="spellStart"/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  <w:proofErr w:type="spellEnd"/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F8CAA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2464246F" w14:textId="77777777" w:rsidR="00BE1F91" w:rsidRDefault="0020768B">
            <w:pPr>
              <w:ind w:left="2720" w:right="2720"/>
              <w:jc w:val="center"/>
            </w:pPr>
            <w:proofErr w:type="spellStart"/>
            <w:proofErr w:type="gramStart"/>
            <w:r>
              <w:rPr>
                <w:w w:val="109"/>
              </w:rPr>
              <w:t>E</w:t>
            </w:r>
            <w:r>
              <w:t>llát</w:t>
            </w:r>
            <w:r>
              <w:rPr>
                <w:w w:val="107"/>
              </w:rPr>
              <w:t>ot</w:t>
            </w:r>
            <w:r>
              <w:t>t</w:t>
            </w:r>
            <w:r>
              <w:rPr>
                <w:w w:val="64"/>
              </w:rPr>
              <w:t>i</w:t>
            </w:r>
            <w:proofErr w:type="spellEnd"/>
            <w:r>
              <w:rPr>
                <w:w w:val="64"/>
              </w:rPr>
              <w:t xml:space="preserve">  </w:t>
            </w:r>
            <w:proofErr w:type="spellStart"/>
            <w:r>
              <w:rPr>
                <w:w w:val="117"/>
              </w:rPr>
              <w:t>adat</w:t>
            </w:r>
            <w:r>
              <w:rPr>
                <w:w w:val="105"/>
              </w:rPr>
              <w:t>ok</w:t>
            </w:r>
            <w:proofErr w:type="spellEnd"/>
            <w:proofErr w:type="gramEnd"/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68586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30CD3F4C" w14:textId="77777777" w:rsidR="00BE1F91" w:rsidRDefault="0020768B">
            <w:pPr>
              <w:ind w:left="1518" w:right="1509"/>
              <w:jc w:val="center"/>
            </w:pPr>
            <w:proofErr w:type="spellStart"/>
            <w:r>
              <w:rPr>
                <w:w w:val="110"/>
              </w:rPr>
              <w:t>Fő</w:t>
            </w:r>
            <w:proofErr w:type="spellEnd"/>
          </w:p>
        </w:tc>
      </w:tr>
      <w:tr w:rsidR="00BE1F91" w14:paraId="5FB1678C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85FA0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30897097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01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1272D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5E38A66A" w14:textId="77777777" w:rsidR="00BE1F91" w:rsidRDefault="0020768B">
            <w:pPr>
              <w:ind w:left="30"/>
            </w:pPr>
            <w:proofErr w:type="spellStart"/>
            <w:r>
              <w:t>Tárgyévben</w:t>
            </w:r>
            <w:proofErr w:type="spellEnd"/>
            <w:r>
              <w:t xml:space="preserve"> </w:t>
            </w:r>
            <w:r>
              <w:rPr>
                <w:spacing w:val="3"/>
              </w:rPr>
              <w:t xml:space="preserve"> </w:t>
            </w:r>
            <w:r>
              <w:t> </w:t>
            </w:r>
            <w:proofErr w:type="gramStart"/>
            <w:r>
              <w:t>a</w:t>
            </w:r>
            <w:r>
              <w:rPr>
                <w:spacing w:val="-14"/>
              </w:rPr>
              <w:t xml:space="preserve"> </w:t>
            </w:r>
            <w:r>
              <w:t> </w:t>
            </w:r>
            <w:proofErr w:type="spellStart"/>
            <w:r>
              <w:t>szolgálatnál</w:t>
            </w:r>
            <w:proofErr w:type="spellEnd"/>
            <w:proofErr w:type="gramEnd"/>
            <w:r>
              <w:t xml:space="preserve"> </w:t>
            </w:r>
            <w:r>
              <w:rPr>
                <w:spacing w:val="1"/>
              </w:rPr>
              <w:t xml:space="preserve"> </w:t>
            </w:r>
            <w:r>
              <w:t> </w:t>
            </w:r>
            <w:proofErr w:type="spellStart"/>
            <w:r>
              <w:t>megfordult</w:t>
            </w:r>
            <w:proofErr w:type="spellEnd"/>
            <w:r>
              <w:rPr>
                <w:spacing w:val="26"/>
              </w:rPr>
              <w:t xml:space="preserve"> </w:t>
            </w:r>
            <w:r>
              <w:t> </w:t>
            </w:r>
            <w:proofErr w:type="spellStart"/>
            <w:r>
              <w:rPr>
                <w:w w:val="94"/>
              </w:rPr>
              <w:t>régi</w:t>
            </w:r>
            <w:proofErr w:type="spellEnd"/>
            <w:r>
              <w:rPr>
                <w:w w:val="94"/>
              </w:rPr>
              <w:t xml:space="preserve"> </w:t>
            </w:r>
            <w:r>
              <w:t> </w:t>
            </w:r>
            <w:proofErr w:type="spellStart"/>
            <w:r>
              <w:t>kliensek</w:t>
            </w:r>
            <w:proofErr w:type="spellEnd"/>
            <w:r>
              <w:rPr>
                <w:spacing w:val="4"/>
              </w:rPr>
              <w:t xml:space="preserve"> </w:t>
            </w:r>
            <w:r>
              <w:t> </w:t>
            </w:r>
            <w:proofErr w:type="spellStart"/>
            <w:r>
              <w:rPr>
                <w:w w:val="118"/>
              </w:rPr>
              <w:t>száma</w:t>
            </w:r>
            <w:proofErr w:type="spellEnd"/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50BC5" w14:textId="234A5601" w:rsidR="00BE1F91" w:rsidRPr="00474B25" w:rsidRDefault="00F93B0A" w:rsidP="00F93B0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[rep.2-2-01]</w:t>
            </w:r>
          </w:p>
        </w:tc>
      </w:tr>
      <w:tr w:rsidR="00BE1F91" w14:paraId="11522708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E3DAD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6FF0EB30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02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B8C5F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06C4DCC6" w14:textId="77777777" w:rsidR="00BE1F91" w:rsidRDefault="0020768B">
            <w:pPr>
              <w:ind w:left="30"/>
            </w:pPr>
            <w:proofErr w:type="spellStart"/>
            <w:r>
              <w:t>Tárgyévben</w:t>
            </w:r>
            <w:proofErr w:type="spellEnd"/>
            <w:r>
              <w:t xml:space="preserve"> </w:t>
            </w:r>
            <w:r>
              <w:rPr>
                <w:spacing w:val="3"/>
              </w:rPr>
              <w:t xml:space="preserve"> </w:t>
            </w:r>
            <w:r>
              <w:t> </w:t>
            </w:r>
            <w:proofErr w:type="gramStart"/>
            <w:r>
              <w:t>a</w:t>
            </w:r>
            <w:r>
              <w:rPr>
                <w:spacing w:val="-14"/>
              </w:rPr>
              <w:t xml:space="preserve"> </w:t>
            </w:r>
            <w:r>
              <w:t> </w:t>
            </w:r>
            <w:proofErr w:type="spellStart"/>
            <w:r>
              <w:t>szolgálatnál</w:t>
            </w:r>
            <w:proofErr w:type="spellEnd"/>
            <w:proofErr w:type="gramEnd"/>
            <w:r>
              <w:t xml:space="preserve"> </w:t>
            </w:r>
            <w:r>
              <w:rPr>
                <w:spacing w:val="1"/>
              </w:rPr>
              <w:t xml:space="preserve"> </w:t>
            </w:r>
            <w:r>
              <w:t> </w:t>
            </w:r>
            <w:proofErr w:type="spellStart"/>
            <w:r>
              <w:t>megfordult</w:t>
            </w:r>
            <w:proofErr w:type="spellEnd"/>
            <w:r>
              <w:rPr>
                <w:spacing w:val="26"/>
              </w:rPr>
              <w:t xml:space="preserve"> </w:t>
            </w:r>
            <w:r>
              <w:t> </w:t>
            </w:r>
            <w:proofErr w:type="spellStart"/>
            <w:r>
              <w:rPr>
                <w:w w:val="82"/>
              </w:rPr>
              <w:t>új</w:t>
            </w:r>
            <w:proofErr w:type="spellEnd"/>
            <w:r>
              <w:rPr>
                <w:w w:val="82"/>
              </w:rPr>
              <w:t xml:space="preserve">  </w:t>
            </w:r>
            <w:proofErr w:type="spellStart"/>
            <w:r>
              <w:rPr>
                <w:w w:val="101"/>
              </w:rPr>
              <w:t>kliensek</w:t>
            </w:r>
            <w:proofErr w:type="spellEnd"/>
            <w:r>
              <w:rPr>
                <w:w w:val="101"/>
              </w:rPr>
              <w:t xml:space="preserve">  </w:t>
            </w:r>
            <w:proofErr w:type="spellStart"/>
            <w:r>
              <w:rPr>
                <w:w w:val="118"/>
              </w:rPr>
              <w:t>száma</w:t>
            </w:r>
            <w:proofErr w:type="spellEnd"/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565D9D" w14:textId="53748FF0" w:rsidR="00BE1F91" w:rsidRPr="00474B25" w:rsidRDefault="00F93B0A" w:rsidP="00F93B0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[rep.2-2-02]</w:t>
            </w:r>
          </w:p>
        </w:tc>
      </w:tr>
      <w:tr w:rsidR="00BE1F91" w14:paraId="1B2A9941" w14:textId="77777777" w:rsidTr="00396ED4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00CF7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57EE15E7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03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B2545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0361A68E" w14:textId="77777777" w:rsidR="00BE1F91" w:rsidRDefault="0020768B">
            <w:pPr>
              <w:ind w:left="30"/>
            </w:pPr>
            <w:proofErr w:type="spellStart"/>
            <w:r>
              <w:rPr>
                <w:w w:val="124"/>
              </w:rPr>
              <w:t>Összesen</w:t>
            </w:r>
            <w:proofErr w:type="spellEnd"/>
            <w:r>
              <w:rPr>
                <w:spacing w:val="-29"/>
                <w:w w:val="124"/>
              </w:rPr>
              <w:t xml:space="preserve"> </w:t>
            </w:r>
            <w:r>
              <w:rPr>
                <w:w w:val="124"/>
              </w:rPr>
              <w:t> </w:t>
            </w:r>
            <w:r>
              <w:rPr>
                <w:w w:val="107"/>
              </w:rPr>
              <w:t>(01+</w:t>
            </w:r>
            <w:proofErr w:type="gramStart"/>
            <w:r>
              <w:rPr>
                <w:w w:val="92"/>
              </w:rPr>
              <w:t>02  </w:t>
            </w:r>
            <w:proofErr w:type="spellStart"/>
            <w:r>
              <w:rPr>
                <w:w w:val="131"/>
              </w:rPr>
              <w:t>so</w:t>
            </w:r>
            <w:r>
              <w:rPr>
                <w:w w:val="108"/>
              </w:rPr>
              <w:t>r</w:t>
            </w:r>
            <w:proofErr w:type="spellEnd"/>
            <w:proofErr w:type="gramEnd"/>
            <w:r>
              <w:rPr>
                <w:w w:val="108"/>
              </w:rPr>
              <w:t>)</w:t>
            </w:r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543F4AEF" w14:textId="7C5B156C" w:rsidR="00BE1F91" w:rsidRPr="00474B25" w:rsidRDefault="00F93B0A" w:rsidP="00F93B0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[rep.2-2-03]</w:t>
            </w:r>
          </w:p>
        </w:tc>
      </w:tr>
    </w:tbl>
    <w:p w14:paraId="4C4611B4" w14:textId="77777777" w:rsidR="00BE1F91" w:rsidRDefault="00BE1F91">
      <w:pPr>
        <w:spacing w:before="1" w:line="180" w:lineRule="exact"/>
        <w:rPr>
          <w:sz w:val="19"/>
          <w:szCs w:val="19"/>
        </w:rPr>
      </w:pPr>
    </w:p>
    <w:p w14:paraId="3721FDFC" w14:textId="77777777" w:rsidR="00BE1F91" w:rsidRDefault="00BE1F91">
      <w:pPr>
        <w:spacing w:line="200" w:lineRule="exact"/>
      </w:pPr>
    </w:p>
    <w:p w14:paraId="0BB4EEAC" w14:textId="6606FA6E" w:rsidR="00BE1F91" w:rsidRDefault="0020768B" w:rsidP="0079332A">
      <w:pPr>
        <w:ind w:left="140"/>
      </w:pPr>
      <w:r>
        <w:t>2.3.</w:t>
      </w:r>
      <w:r>
        <w:rPr>
          <w:spacing w:val="10"/>
        </w:rPr>
        <w:t xml:space="preserve"> </w:t>
      </w:r>
      <w:r>
        <w:t> </w:t>
      </w:r>
      <w:proofErr w:type="gramStart"/>
      <w:r>
        <w:rPr>
          <w:w w:val="81"/>
        </w:rPr>
        <w:t>A  </w:t>
      </w:r>
      <w:proofErr w:type="spellStart"/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13"/>
        </w:rPr>
        <w:t>tatást</w:t>
      </w:r>
      <w:proofErr w:type="spellEnd"/>
      <w:proofErr w:type="gramEnd"/>
      <w:r>
        <w:rPr>
          <w:w w:val="113"/>
        </w:rPr>
        <w:t xml:space="preserve">  </w:t>
      </w:r>
      <w:proofErr w:type="spellStart"/>
      <w:r>
        <w:t>i</w:t>
      </w:r>
      <w:r>
        <w:rPr>
          <w:w w:val="122"/>
        </w:rPr>
        <w:t>g</w:t>
      </w:r>
      <w:r>
        <w:rPr>
          <w:w w:val="123"/>
        </w:rPr>
        <w:t>én</w:t>
      </w:r>
      <w:r>
        <w:rPr>
          <w:w w:val="116"/>
        </w:rPr>
        <w:t>yb</w:t>
      </w:r>
      <w:r>
        <w:rPr>
          <w:w w:val="88"/>
        </w:rPr>
        <w:t>e</w:t>
      </w:r>
      <w:proofErr w:type="spellEnd"/>
      <w:r>
        <w:rPr>
          <w:w w:val="88"/>
        </w:rPr>
        <w:t xml:space="preserve">  </w:t>
      </w:r>
      <w:proofErr w:type="spellStart"/>
      <w:r>
        <w:rPr>
          <w:w w:val="117"/>
        </w:rPr>
        <w:t>vevő</w:t>
      </w:r>
      <w:r>
        <w:rPr>
          <w:w w:val="83"/>
        </w:rPr>
        <w:t>k</w:t>
      </w:r>
      <w:proofErr w:type="spellEnd"/>
      <w:r>
        <w:rPr>
          <w:w w:val="83"/>
        </w:rPr>
        <w:t xml:space="preserve">  </w:t>
      </w:r>
      <w:proofErr w:type="spellStart"/>
      <w:r>
        <w:rPr>
          <w:w w:val="111"/>
        </w:rPr>
        <w:t>száma</w:t>
      </w:r>
      <w:proofErr w:type="spellEnd"/>
      <w:r>
        <w:rPr>
          <w:w w:val="111"/>
        </w:rPr>
        <w:t xml:space="preserve"> </w:t>
      </w:r>
      <w:r>
        <w:t> </w:t>
      </w:r>
      <w:proofErr w:type="spellStart"/>
      <w:r>
        <w:t>nem</w:t>
      </w:r>
      <w:proofErr w:type="spellEnd"/>
      <w:r>
        <w:rPr>
          <w:spacing w:val="28"/>
        </w:rPr>
        <w:t xml:space="preserve"> </w:t>
      </w:r>
      <w:r>
        <w:t> </w:t>
      </w:r>
      <w:proofErr w:type="spellStart"/>
      <w:r>
        <w:t>és</w:t>
      </w:r>
      <w:proofErr w:type="spellEnd"/>
      <w:r>
        <w:rPr>
          <w:spacing w:val="9"/>
        </w:rPr>
        <w:t xml:space="preserve"> </w:t>
      </w:r>
      <w:r>
        <w:t> </w:t>
      </w:r>
      <w:proofErr w:type="spellStart"/>
      <w:r>
        <w:rPr>
          <w:w w:val="116"/>
        </w:rPr>
        <w:t>ko</w:t>
      </w:r>
      <w:r>
        <w:rPr>
          <w:w w:val="126"/>
        </w:rPr>
        <w:t>rcso</w:t>
      </w:r>
      <w:r>
        <w:rPr>
          <w:w w:val="122"/>
        </w:rPr>
        <w:t>po</w:t>
      </w:r>
      <w:r>
        <w:rPr>
          <w:w w:val="90"/>
        </w:rPr>
        <w:t>rt</w:t>
      </w:r>
      <w:proofErr w:type="spellEnd"/>
      <w:r>
        <w:rPr>
          <w:w w:val="90"/>
        </w:rPr>
        <w:t xml:space="preserve">  </w:t>
      </w:r>
      <w:proofErr w:type="spellStart"/>
      <w:r>
        <w:rPr>
          <w:w w:val="120"/>
        </w:rPr>
        <w:t>szeri</w:t>
      </w:r>
      <w:r>
        <w:rPr>
          <w:w w:val="122"/>
        </w:rPr>
        <w:t>n</w:t>
      </w:r>
      <w:r>
        <w:rPr>
          <w:w w:val="78"/>
        </w:rPr>
        <w:t>t</w:t>
      </w:r>
      <w:proofErr w:type="spellEnd"/>
      <w:r>
        <w:rPr>
          <w:w w:val="78"/>
        </w:rPr>
        <w:t xml:space="preserve">  </w:t>
      </w:r>
      <w:r>
        <w:rPr>
          <w:w w:val="109"/>
        </w:rPr>
        <w:t>(</w:t>
      </w:r>
      <w:proofErr w:type="spellStart"/>
      <w:r>
        <w:rPr>
          <w:w w:val="109"/>
        </w:rPr>
        <w:t>fő</w:t>
      </w:r>
      <w:proofErr w:type="spellEnd"/>
      <w:r>
        <w:rPr>
          <w:w w:val="73"/>
        </w:rPr>
        <w:t>)  </w:t>
      </w:r>
      <w:r>
        <w:rPr>
          <w:w w:val="55"/>
        </w:rPr>
        <w:t xml:space="preserve">  </w:t>
      </w:r>
      <w:r>
        <w:t>(</w:t>
      </w:r>
      <w:proofErr w:type="spellStart"/>
      <w:r>
        <w:t>Nem</w:t>
      </w:r>
      <w:proofErr w:type="spellEnd"/>
      <w:r>
        <w:t xml:space="preserve">  </w:t>
      </w:r>
      <w:proofErr w:type="spellStart"/>
      <w:r>
        <w:rPr>
          <w:w w:val="122"/>
        </w:rPr>
        <w:t>h</w:t>
      </w:r>
      <w:r>
        <w:rPr>
          <w:w w:val="115"/>
        </w:rPr>
        <w:t>al</w:t>
      </w:r>
      <w:r>
        <w:rPr>
          <w:w w:val="117"/>
        </w:rPr>
        <w:t>mozo</w:t>
      </w:r>
      <w:r>
        <w:rPr>
          <w:w w:val="89"/>
        </w:rPr>
        <w:t>tt</w:t>
      </w:r>
      <w:proofErr w:type="spellEnd"/>
      <w:r>
        <w:rPr>
          <w:w w:val="89"/>
        </w:rPr>
        <w:t xml:space="preserve">  </w:t>
      </w:r>
      <w:proofErr w:type="spellStart"/>
      <w:r>
        <w:rPr>
          <w:w w:val="123"/>
        </w:rPr>
        <w:t>ad</w:t>
      </w:r>
      <w:r>
        <w:rPr>
          <w:w w:val="112"/>
        </w:rPr>
        <w:t>at</w:t>
      </w:r>
      <w:proofErr w:type="spellEnd"/>
      <w:r>
        <w:rPr>
          <w:w w:val="112"/>
        </w:rPr>
        <w:t>!)</w:t>
      </w:r>
    </w:p>
    <w:p w14:paraId="34C24180" w14:textId="77777777" w:rsidR="0079332A" w:rsidRPr="0079332A" w:rsidRDefault="0079332A" w:rsidP="0079332A">
      <w:pPr>
        <w:ind w:left="140"/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660"/>
        <w:gridCol w:w="1060"/>
        <w:gridCol w:w="1060"/>
        <w:gridCol w:w="1060"/>
        <w:gridCol w:w="1060"/>
        <w:gridCol w:w="1060"/>
        <w:gridCol w:w="1060"/>
        <w:gridCol w:w="1060"/>
        <w:gridCol w:w="1110"/>
      </w:tblGrid>
      <w:tr w:rsidR="00BE1F91" w14:paraId="3EF85F4C" w14:textId="77777777">
        <w:trPr>
          <w:trHeight w:hRule="exact" w:val="375"/>
        </w:trPr>
        <w:tc>
          <w:tcPr>
            <w:tcW w:w="8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734FECC" w14:textId="77777777" w:rsidR="00BE1F91" w:rsidRDefault="00BE1F91">
            <w:pPr>
              <w:spacing w:before="1" w:line="120" w:lineRule="exact"/>
              <w:rPr>
                <w:sz w:val="12"/>
                <w:szCs w:val="12"/>
              </w:rPr>
            </w:pPr>
          </w:p>
          <w:p w14:paraId="071FA870" w14:textId="77777777" w:rsidR="00BE1F91" w:rsidRDefault="00BE1F91">
            <w:pPr>
              <w:spacing w:line="200" w:lineRule="exact"/>
            </w:pPr>
          </w:p>
          <w:p w14:paraId="648D795F" w14:textId="77777777" w:rsidR="00BE1F91" w:rsidRDefault="00BE1F91">
            <w:pPr>
              <w:spacing w:line="200" w:lineRule="exact"/>
            </w:pPr>
          </w:p>
          <w:p w14:paraId="2276238E" w14:textId="77777777" w:rsidR="00BE1F91" w:rsidRDefault="00BE1F91">
            <w:pPr>
              <w:spacing w:line="200" w:lineRule="exact"/>
            </w:pPr>
          </w:p>
          <w:p w14:paraId="293EC399" w14:textId="77777777" w:rsidR="00BE1F91" w:rsidRDefault="0020768B">
            <w:pPr>
              <w:ind w:left="36"/>
            </w:pPr>
            <w:proofErr w:type="spellStart"/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7E28338" w14:textId="77777777" w:rsidR="00BE1F91" w:rsidRDefault="00BE1F91">
            <w:pPr>
              <w:spacing w:before="1" w:line="120" w:lineRule="exact"/>
              <w:rPr>
                <w:sz w:val="12"/>
                <w:szCs w:val="12"/>
              </w:rPr>
            </w:pPr>
          </w:p>
          <w:p w14:paraId="77D0F5D9" w14:textId="77777777" w:rsidR="00BE1F91" w:rsidRDefault="00BE1F91">
            <w:pPr>
              <w:spacing w:line="200" w:lineRule="exact"/>
            </w:pPr>
          </w:p>
          <w:p w14:paraId="2674855D" w14:textId="77777777" w:rsidR="00BE1F91" w:rsidRDefault="00BE1F91">
            <w:pPr>
              <w:spacing w:line="200" w:lineRule="exact"/>
            </w:pPr>
          </w:p>
          <w:p w14:paraId="5F2CFA41" w14:textId="77777777" w:rsidR="00BE1F91" w:rsidRDefault="00BE1F91">
            <w:pPr>
              <w:spacing w:line="200" w:lineRule="exact"/>
            </w:pPr>
          </w:p>
          <w:p w14:paraId="5B8975AA" w14:textId="77777777" w:rsidR="00BE1F91" w:rsidRDefault="0020768B">
            <w:pPr>
              <w:ind w:left="574" w:right="574"/>
              <w:jc w:val="center"/>
            </w:pPr>
            <w:proofErr w:type="spellStart"/>
            <w:r>
              <w:rPr>
                <w:w w:val="108"/>
              </w:rPr>
              <w:t>Nem</w:t>
            </w:r>
            <w:proofErr w:type="spellEnd"/>
          </w:p>
        </w:tc>
        <w:tc>
          <w:tcPr>
            <w:tcW w:w="74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3E3BC" w14:textId="77777777" w:rsidR="00BE1F91" w:rsidRDefault="0020768B">
            <w:pPr>
              <w:spacing w:before="51"/>
              <w:ind w:left="3354" w:right="3354"/>
              <w:jc w:val="center"/>
            </w:pPr>
            <w:proofErr w:type="spellStart"/>
            <w:r>
              <w:rPr>
                <w:w w:val="109"/>
              </w:rPr>
              <w:t>É</w:t>
            </w:r>
            <w:r>
              <w:rPr>
                <w:w w:val="105"/>
              </w:rPr>
              <w:t>let</w:t>
            </w:r>
            <w:r>
              <w:rPr>
                <w:w w:val="104"/>
              </w:rPr>
              <w:t>kor</w:t>
            </w:r>
            <w:proofErr w:type="spellEnd"/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FF46921" w14:textId="77777777" w:rsidR="00BE1F91" w:rsidRDefault="00BE1F91">
            <w:pPr>
              <w:spacing w:before="8" w:line="140" w:lineRule="exact"/>
              <w:rPr>
                <w:sz w:val="14"/>
                <w:szCs w:val="14"/>
              </w:rPr>
            </w:pPr>
          </w:p>
          <w:p w14:paraId="6E71FBEA" w14:textId="77777777" w:rsidR="00BE1F91" w:rsidRDefault="00BE1F91">
            <w:pPr>
              <w:spacing w:line="200" w:lineRule="exact"/>
            </w:pPr>
          </w:p>
          <w:p w14:paraId="25DA338D" w14:textId="77777777" w:rsidR="00BE1F91" w:rsidRDefault="0020768B">
            <w:pPr>
              <w:spacing w:line="200" w:lineRule="exact"/>
              <w:ind w:left="88" w:right="78"/>
              <w:jc w:val="center"/>
            </w:pPr>
            <w:proofErr w:type="spellStart"/>
            <w:r>
              <w:rPr>
                <w:w w:val="107"/>
              </w:rPr>
              <w:t>Ö</w:t>
            </w:r>
            <w:r>
              <w:rPr>
                <w:w w:val="122"/>
              </w:rPr>
              <w:t>sszesen</w:t>
            </w:r>
            <w:proofErr w:type="spellEnd"/>
            <w:r>
              <w:rPr>
                <w:w w:val="122"/>
              </w:rPr>
              <w:t xml:space="preserve"> </w:t>
            </w:r>
            <w:r>
              <w:rPr>
                <w:w w:val="91"/>
              </w:rPr>
              <w:t xml:space="preserve">(a-­g </w:t>
            </w:r>
            <w:proofErr w:type="spellStart"/>
            <w:r>
              <w:rPr>
                <w:w w:val="108"/>
              </w:rPr>
              <w:t>oszlopok</w:t>
            </w:r>
            <w:proofErr w:type="spellEnd"/>
            <w:r>
              <w:rPr>
                <w:w w:val="108"/>
              </w:rPr>
              <w:t>)</w:t>
            </w:r>
          </w:p>
        </w:tc>
      </w:tr>
      <w:tr w:rsidR="00BE1F91" w14:paraId="7B9EC8F4" w14:textId="77777777">
        <w:trPr>
          <w:trHeight w:hRule="exact" w:val="600"/>
        </w:trPr>
        <w:tc>
          <w:tcPr>
            <w:tcW w:w="89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6CAD7E" w14:textId="77777777" w:rsidR="00BE1F91" w:rsidRDefault="00BE1F91"/>
        </w:tc>
        <w:tc>
          <w:tcPr>
            <w:tcW w:w="16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488E2B" w14:textId="77777777" w:rsidR="00BE1F91" w:rsidRDefault="00BE1F91"/>
        </w:tc>
        <w:tc>
          <w:tcPr>
            <w:tcW w:w="10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82E7D5" w14:textId="77777777" w:rsidR="00BE1F91" w:rsidRDefault="00BE1F91">
            <w:pPr>
              <w:spacing w:before="3" w:line="260" w:lineRule="exact"/>
              <w:rPr>
                <w:sz w:val="26"/>
                <w:szCs w:val="26"/>
              </w:rPr>
            </w:pPr>
          </w:p>
          <w:p w14:paraId="4C04928C" w14:textId="77777777" w:rsidR="00BE1F91" w:rsidRDefault="0020768B">
            <w:pPr>
              <w:spacing w:line="200" w:lineRule="exact"/>
              <w:ind w:left="142" w:right="58" w:hanging="50"/>
            </w:pPr>
            <w:proofErr w:type="gramStart"/>
            <w:r>
              <w:rPr>
                <w:w w:val="83"/>
              </w:rPr>
              <w:t>6  </w:t>
            </w:r>
            <w:proofErr w:type="spellStart"/>
            <w:r>
              <w:rPr>
                <w:w w:val="105"/>
              </w:rPr>
              <w:t>éves</w:t>
            </w:r>
            <w:proofErr w:type="spellEnd"/>
            <w:proofErr w:type="gramEnd"/>
            <w:r>
              <w:rPr>
                <w:w w:val="105"/>
              </w:rPr>
              <w:t xml:space="preserve">  </w:t>
            </w:r>
            <w:proofErr w:type="spellStart"/>
            <w:r>
              <w:rPr>
                <w:w w:val="126"/>
              </w:rPr>
              <w:t>és</w:t>
            </w:r>
            <w:proofErr w:type="spellEnd"/>
            <w:r>
              <w:rPr>
                <w:w w:val="126"/>
              </w:rPr>
              <w:t xml:space="preserve"> </w:t>
            </w:r>
            <w:proofErr w:type="spellStart"/>
            <w:r>
              <w:rPr>
                <w:w w:val="83"/>
              </w:rPr>
              <w:t>f</w:t>
            </w:r>
            <w:r>
              <w:rPr>
                <w:w w:val="105"/>
              </w:rPr>
              <w:t>iat</w:t>
            </w:r>
            <w:r>
              <w:rPr>
                <w:w w:val="113"/>
              </w:rPr>
              <w:t>alabb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6D93A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78787423" w14:textId="77777777" w:rsidR="00BE1F91" w:rsidRDefault="0020768B">
            <w:pPr>
              <w:ind w:left="320"/>
            </w:pPr>
            <w:r>
              <w:t>7-­13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C5C66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35418E4C" w14:textId="77777777" w:rsidR="00BE1F91" w:rsidRDefault="0020768B">
            <w:pPr>
              <w:ind w:left="264"/>
            </w:pPr>
            <w:r>
              <w:t>14-­17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CB9E6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3074808D" w14:textId="77777777" w:rsidR="00BE1F91" w:rsidRDefault="0020768B">
            <w:pPr>
              <w:ind w:left="264"/>
            </w:pPr>
            <w:r>
              <w:t>18-­34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46C74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0D715FB5" w14:textId="77777777" w:rsidR="00BE1F91" w:rsidRDefault="0020768B">
            <w:pPr>
              <w:ind w:left="264"/>
            </w:pPr>
            <w:r>
              <w:t>35-­49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153C2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03A716E1" w14:textId="77777777" w:rsidR="00BE1F91" w:rsidRDefault="0020768B">
            <w:pPr>
              <w:ind w:left="264"/>
            </w:pPr>
            <w:r>
              <w:t>50-­61</w:t>
            </w:r>
          </w:p>
        </w:tc>
        <w:tc>
          <w:tcPr>
            <w:tcW w:w="10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C2565FE" w14:textId="77777777" w:rsidR="00BE1F91" w:rsidRDefault="00BE1F91">
            <w:pPr>
              <w:spacing w:before="3" w:line="260" w:lineRule="exact"/>
              <w:rPr>
                <w:sz w:val="26"/>
                <w:szCs w:val="26"/>
              </w:rPr>
            </w:pPr>
          </w:p>
          <w:p w14:paraId="01C69A38" w14:textId="77777777" w:rsidR="00BE1F91" w:rsidRDefault="0020768B">
            <w:pPr>
              <w:spacing w:line="200" w:lineRule="exact"/>
              <w:ind w:left="170" w:right="-7" w:hanging="133"/>
            </w:pPr>
            <w:proofErr w:type="gramStart"/>
            <w:r>
              <w:t>62</w:t>
            </w:r>
            <w:r>
              <w:rPr>
                <w:spacing w:val="-20"/>
              </w:rPr>
              <w:t xml:space="preserve"> </w:t>
            </w:r>
            <w:r>
              <w:t> </w:t>
            </w:r>
            <w:proofErr w:type="spellStart"/>
            <w:r>
              <w:t>éves</w:t>
            </w:r>
            <w:proofErr w:type="spellEnd"/>
            <w:proofErr w:type="gramEnd"/>
            <w:r>
              <w:rPr>
                <w:spacing w:val="16"/>
              </w:rPr>
              <w:t xml:space="preserve"> </w:t>
            </w:r>
            <w:r>
              <w:t> </w:t>
            </w:r>
            <w:proofErr w:type="spellStart"/>
            <w:r>
              <w:rPr>
                <w:w w:val="126"/>
              </w:rPr>
              <w:t>és</w:t>
            </w:r>
            <w:proofErr w:type="spellEnd"/>
            <w:r>
              <w:rPr>
                <w:w w:val="126"/>
              </w:rPr>
              <w:t xml:space="preserve"> </w:t>
            </w:r>
            <w:proofErr w:type="spellStart"/>
            <w:r>
              <w:rPr>
                <w:w w:val="112"/>
              </w:rPr>
              <w:t>idősebb</w:t>
            </w:r>
            <w:proofErr w:type="spellEnd"/>
          </w:p>
        </w:tc>
        <w:tc>
          <w:tcPr>
            <w:tcW w:w="11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16FAC2" w14:textId="77777777" w:rsidR="00BE1F91" w:rsidRDefault="00BE1F91"/>
        </w:tc>
      </w:tr>
      <w:tr w:rsidR="00BE1F91" w14:paraId="22E474B6" w14:textId="77777777">
        <w:trPr>
          <w:trHeight w:hRule="exact" w:val="340"/>
        </w:trPr>
        <w:tc>
          <w:tcPr>
            <w:tcW w:w="89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903FBD" w14:textId="77777777" w:rsidR="00BE1F91" w:rsidRDefault="00BE1F91"/>
        </w:tc>
        <w:tc>
          <w:tcPr>
            <w:tcW w:w="16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E9FC51" w14:textId="77777777" w:rsidR="00BE1F91" w:rsidRDefault="00BE1F91"/>
        </w:tc>
        <w:tc>
          <w:tcPr>
            <w:tcW w:w="10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19449" w14:textId="77777777" w:rsidR="00BE1F91" w:rsidRDefault="00BE1F91"/>
        </w:tc>
        <w:tc>
          <w:tcPr>
            <w:tcW w:w="53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2545E" w14:textId="77777777" w:rsidR="00BE1F91" w:rsidRDefault="0020768B">
            <w:pPr>
              <w:spacing w:before="36"/>
              <w:ind w:left="2394" w:right="2394"/>
              <w:jc w:val="center"/>
            </w:pPr>
            <w:proofErr w:type="spellStart"/>
            <w:proofErr w:type="gramStart"/>
            <w:r>
              <w:rPr>
                <w:w w:val="118"/>
              </w:rPr>
              <w:t>éves</w:t>
            </w:r>
            <w:proofErr w:type="spellEnd"/>
            <w:proofErr w:type="gramEnd"/>
          </w:p>
        </w:tc>
        <w:tc>
          <w:tcPr>
            <w:tcW w:w="10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B5531" w14:textId="77777777" w:rsidR="00BE1F91" w:rsidRDefault="00BE1F91"/>
        </w:tc>
        <w:tc>
          <w:tcPr>
            <w:tcW w:w="11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0233B" w14:textId="77777777" w:rsidR="00BE1F91" w:rsidRDefault="00BE1F91"/>
        </w:tc>
      </w:tr>
      <w:tr w:rsidR="00BE1F91" w14:paraId="5DFC19B4" w14:textId="77777777">
        <w:trPr>
          <w:trHeight w:hRule="exact" w:val="400"/>
        </w:trPr>
        <w:tc>
          <w:tcPr>
            <w:tcW w:w="89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E41A2" w14:textId="77777777" w:rsidR="00BE1F91" w:rsidRDefault="00BE1F91"/>
        </w:tc>
        <w:tc>
          <w:tcPr>
            <w:tcW w:w="16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8C3B0" w14:textId="77777777" w:rsidR="00BE1F91" w:rsidRDefault="00BE1F91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7F6A0" w14:textId="77777777" w:rsidR="00BE1F91" w:rsidRDefault="0020768B">
            <w:pPr>
              <w:spacing w:before="66"/>
              <w:ind w:left="429" w:right="429"/>
              <w:jc w:val="center"/>
            </w:pPr>
            <w:proofErr w:type="gramStart"/>
            <w:r>
              <w:rPr>
                <w:w w:val="125"/>
              </w:rPr>
              <w:t>a</w:t>
            </w:r>
            <w:proofErr w:type="gram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D411A" w14:textId="77777777" w:rsidR="00BE1F91" w:rsidRDefault="0020768B">
            <w:pPr>
              <w:spacing w:before="66"/>
              <w:ind w:left="429" w:right="429"/>
              <w:jc w:val="center"/>
            </w:pPr>
            <w:proofErr w:type="gramStart"/>
            <w:r>
              <w:rPr>
                <w:w w:val="111"/>
              </w:rPr>
              <w:t>b</w:t>
            </w:r>
            <w:proofErr w:type="gram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74846" w14:textId="77777777" w:rsidR="00BE1F91" w:rsidRDefault="0020768B">
            <w:pPr>
              <w:spacing w:before="66"/>
              <w:ind w:left="435" w:right="435"/>
              <w:jc w:val="center"/>
            </w:pPr>
            <w:proofErr w:type="gramStart"/>
            <w:r>
              <w:rPr>
                <w:w w:val="112"/>
              </w:rPr>
              <w:t>c</w:t>
            </w:r>
            <w:proofErr w:type="gram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CB0B8" w14:textId="77777777" w:rsidR="00BE1F91" w:rsidRDefault="0020768B">
            <w:pPr>
              <w:spacing w:before="66"/>
              <w:ind w:left="429" w:right="429"/>
              <w:jc w:val="center"/>
            </w:pPr>
            <w:proofErr w:type="gramStart"/>
            <w:r>
              <w:rPr>
                <w:w w:val="111"/>
              </w:rPr>
              <w:t>d</w:t>
            </w:r>
            <w:proofErr w:type="gram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47675" w14:textId="77777777" w:rsidR="00BE1F91" w:rsidRDefault="0020768B">
            <w:pPr>
              <w:spacing w:before="66"/>
              <w:ind w:left="429" w:right="429"/>
              <w:jc w:val="center"/>
            </w:pPr>
            <w:proofErr w:type="gramStart"/>
            <w:r>
              <w:rPr>
                <w:w w:val="125"/>
              </w:rPr>
              <w:t>e</w:t>
            </w:r>
            <w:proofErr w:type="gram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14AD6" w14:textId="77777777" w:rsidR="00BE1F91" w:rsidRDefault="0020768B">
            <w:pPr>
              <w:spacing w:before="66"/>
              <w:ind w:left="457" w:right="457"/>
              <w:jc w:val="center"/>
            </w:pPr>
            <w:proofErr w:type="gramStart"/>
            <w:r>
              <w:rPr>
                <w:w w:val="83"/>
              </w:rPr>
              <w:t>f</w:t>
            </w:r>
            <w:proofErr w:type="gram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AF89" w14:textId="77777777" w:rsidR="00BE1F91" w:rsidRDefault="0020768B">
            <w:pPr>
              <w:spacing w:before="66"/>
              <w:ind w:left="429" w:right="429"/>
              <w:jc w:val="center"/>
            </w:pPr>
            <w:proofErr w:type="gramStart"/>
            <w:r>
              <w:rPr>
                <w:w w:val="111"/>
              </w:rPr>
              <w:t>g</w:t>
            </w:r>
            <w:proofErr w:type="gramEnd"/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AF2A9" w14:textId="77777777" w:rsidR="00BE1F91" w:rsidRDefault="0020768B">
            <w:pPr>
              <w:spacing w:before="66"/>
              <w:ind w:left="459" w:right="449"/>
              <w:jc w:val="center"/>
            </w:pPr>
            <w:proofErr w:type="gramStart"/>
            <w:r>
              <w:rPr>
                <w:w w:val="111"/>
              </w:rPr>
              <w:t>h</w:t>
            </w:r>
            <w:proofErr w:type="gramEnd"/>
          </w:p>
        </w:tc>
      </w:tr>
      <w:tr w:rsidR="00BE1F91" w14:paraId="148BD7AB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30634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76C1BD5F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01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AE678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48B82DEF" w14:textId="77777777" w:rsidR="00BE1F91" w:rsidRDefault="0020768B">
            <w:pPr>
              <w:ind w:left="30"/>
            </w:pPr>
            <w:proofErr w:type="spellStart"/>
            <w:r>
              <w:rPr>
                <w:w w:val="109"/>
              </w:rPr>
              <w:t>F</w:t>
            </w:r>
            <w:r>
              <w:rPr>
                <w:w w:val="105"/>
              </w:rPr>
              <w:t>érf</w:t>
            </w:r>
            <w:r>
              <w:rPr>
                <w:w w:val="80"/>
              </w:rPr>
              <w:t>i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70756" w14:textId="71A72E14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[rep.2-3-01a]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1478E" w14:textId="324426B1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[rep.2-3-01b]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30035" w14:textId="04607F4C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[rep.2-3-01c]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BC121" w14:textId="7F65DF33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[rep.2-3-01d]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CDA97" w14:textId="0A2667BC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[rep.2-3-01e]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8AB742" w14:textId="54B3EA95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[rep.2-3-01f]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5481A" w14:textId="02D40C3E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[rep.2-3-01g]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5CCBE137" w14:textId="04151D08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[rep.2-3-01h]</w:t>
            </w:r>
          </w:p>
        </w:tc>
      </w:tr>
      <w:tr w:rsidR="00BE1F91" w14:paraId="4241E4D9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D890C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74DF6799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02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65B68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583D8450" w14:textId="77777777" w:rsidR="00BE1F91" w:rsidRDefault="0020768B">
            <w:pPr>
              <w:ind w:left="30"/>
            </w:pPr>
            <w:proofErr w:type="spellStart"/>
            <w:r>
              <w:rPr>
                <w:w w:val="104"/>
              </w:rPr>
              <w:t>Nő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9E19B" w14:textId="0007A095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[rep.2-3-02a]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0CA67" w14:textId="014DCB77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[rep.2-3-02b]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1BC1D" w14:textId="0380BAE8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[rep.2-3-02c]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A978C" w14:textId="1ACF9202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[rep.2-3-02d]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4CF18" w14:textId="27AEF729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[rep.2-3-02e]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9A1A9" w14:textId="07E959B5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[rep.2-3-02f]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3BB759" w14:textId="0BC5723E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[rep.2-3-02g]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2DF59AD7" w14:textId="3EA46810" w:rsidR="00BE1F91" w:rsidRPr="00474B25" w:rsidRDefault="0020768B" w:rsidP="0020768B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[rep.2-3-02h]</w:t>
            </w:r>
          </w:p>
        </w:tc>
      </w:tr>
      <w:tr w:rsidR="00BE1F91" w14:paraId="66AEC8BA" w14:textId="77777777" w:rsidTr="00396ED4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4241" w14:textId="77777777" w:rsidR="00BE1F91" w:rsidRDefault="00BE1F91">
            <w:pPr>
              <w:spacing w:before="6" w:line="100" w:lineRule="exact"/>
              <w:rPr>
                <w:sz w:val="11"/>
                <w:szCs w:val="11"/>
              </w:rPr>
            </w:pPr>
          </w:p>
          <w:p w14:paraId="7FFBA741" w14:textId="77777777" w:rsidR="00BE1F91" w:rsidRDefault="0020768B">
            <w:pPr>
              <w:ind w:left="284" w:right="294"/>
              <w:jc w:val="center"/>
            </w:pPr>
            <w:r>
              <w:rPr>
                <w:w w:val="111"/>
              </w:rPr>
              <w:t>03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C5B53" w14:textId="77777777" w:rsidR="00BE1F91" w:rsidRDefault="0020768B">
            <w:pPr>
              <w:spacing w:before="16" w:line="220" w:lineRule="exact"/>
              <w:ind w:left="30"/>
            </w:pPr>
            <w:proofErr w:type="spellStart"/>
            <w:r>
              <w:rPr>
                <w:w w:val="107"/>
              </w:rPr>
              <w:t>Ö</w:t>
            </w:r>
            <w:r>
              <w:rPr>
                <w:w w:val="129"/>
              </w:rPr>
              <w:t>sszesen</w:t>
            </w:r>
            <w:proofErr w:type="spellEnd"/>
          </w:p>
          <w:p w14:paraId="305882F4" w14:textId="77777777" w:rsidR="00BE1F91" w:rsidRDefault="0020768B">
            <w:pPr>
              <w:spacing w:line="200" w:lineRule="exact"/>
              <w:ind w:left="30"/>
            </w:pPr>
            <w:r>
              <w:t>(01+</w:t>
            </w:r>
            <w:proofErr w:type="gramStart"/>
            <w:r>
              <w:t>02</w:t>
            </w:r>
            <w:r>
              <w:rPr>
                <w:spacing w:val="7"/>
              </w:rPr>
              <w:t xml:space="preserve"> </w:t>
            </w:r>
            <w:r>
              <w:t> </w:t>
            </w:r>
            <w:proofErr w:type="spellStart"/>
            <w:r>
              <w:rPr>
                <w:w w:val="131"/>
              </w:rPr>
              <w:t>so</w:t>
            </w:r>
            <w:r>
              <w:rPr>
                <w:w w:val="108"/>
              </w:rPr>
              <w:t>r</w:t>
            </w:r>
            <w:proofErr w:type="spellEnd"/>
            <w:proofErr w:type="gramEnd"/>
            <w:r>
              <w:rPr>
                <w:w w:val="108"/>
              </w:rPr>
              <w:t>)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4EA49199" w14:textId="642E6E18" w:rsidR="00BE1F91" w:rsidRPr="00474B25" w:rsidRDefault="0020768B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</w:t>
            </w:r>
            <w:r w:rsidR="00A179BA" w:rsidRPr="00474B25">
              <w:rPr>
                <w:b/>
              </w:rPr>
              <w:t>3</w:t>
            </w:r>
            <w:r w:rsidRPr="00474B25">
              <w:rPr>
                <w:b/>
              </w:rPr>
              <w:t>a]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1A7274F3" w14:textId="7E246706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[rep.2-3-03b]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33FD4401" w14:textId="17A2DB41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[rep.2-3-03c]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162696E9" w14:textId="0DED6DB8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[rep.2-3-03d]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61781321" w14:textId="07BBDE01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[rep.2-3-03e]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5682B274" w14:textId="4D85B348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[rep.2-3-03f]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6F04E155" w14:textId="27016704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[rep.2-3-03g]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294567E0" w14:textId="30A63877" w:rsidR="00BE1F91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[rep.2-3-03h]</w:t>
            </w:r>
          </w:p>
        </w:tc>
      </w:tr>
    </w:tbl>
    <w:p w14:paraId="5A5764EE" w14:textId="77777777" w:rsidR="00BE1F91" w:rsidRDefault="00BE1F91">
      <w:pPr>
        <w:spacing w:line="200" w:lineRule="exact"/>
      </w:pPr>
    </w:p>
    <w:p w14:paraId="65C7E4BC" w14:textId="77777777" w:rsidR="00BE1F91" w:rsidRDefault="00BE1F91">
      <w:pPr>
        <w:spacing w:before="11" w:line="260" w:lineRule="exact"/>
        <w:rPr>
          <w:sz w:val="26"/>
          <w:szCs w:val="26"/>
        </w:rPr>
      </w:pPr>
    </w:p>
    <w:p w14:paraId="5F47F175" w14:textId="77777777" w:rsidR="0079332A" w:rsidRDefault="007933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3DE5BC" w14:textId="75BFEF30" w:rsidR="00BE1F91" w:rsidRDefault="0020768B">
      <w:pPr>
        <w:spacing w:before="75"/>
        <w:ind w:left="1454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 </w:t>
      </w:r>
      <w:proofErr w:type="gramStart"/>
      <w:r>
        <w:rPr>
          <w:w w:val="81"/>
          <w:sz w:val="24"/>
          <w:szCs w:val="24"/>
        </w:rPr>
        <w:t>A  </w:t>
      </w:r>
      <w:r>
        <w:rPr>
          <w:w w:val="113"/>
          <w:sz w:val="24"/>
          <w:szCs w:val="24"/>
        </w:rPr>
        <w:t>CS</w:t>
      </w:r>
      <w:r>
        <w:rPr>
          <w:sz w:val="24"/>
          <w:szCs w:val="24"/>
        </w:rPr>
        <w:t>AL</w:t>
      </w:r>
      <w:r>
        <w:rPr>
          <w:w w:val="105"/>
          <w:sz w:val="24"/>
          <w:szCs w:val="24"/>
        </w:rPr>
        <w:t>ÁDS</w:t>
      </w:r>
      <w:r>
        <w:rPr>
          <w:w w:val="109"/>
          <w:sz w:val="24"/>
          <w:szCs w:val="24"/>
        </w:rPr>
        <w:t>E</w:t>
      </w:r>
      <w:r>
        <w:rPr>
          <w:w w:val="107"/>
          <w:sz w:val="24"/>
          <w:szCs w:val="24"/>
        </w:rPr>
        <w:t>G</w:t>
      </w:r>
      <w:r>
        <w:rPr>
          <w:w w:val="83"/>
          <w:sz w:val="24"/>
          <w:szCs w:val="24"/>
        </w:rPr>
        <w:t>Í</w:t>
      </w:r>
      <w:r>
        <w:rPr>
          <w:sz w:val="24"/>
          <w:szCs w:val="24"/>
        </w:rPr>
        <w:t>T</w:t>
      </w:r>
      <w:r>
        <w:rPr>
          <w:w w:val="107"/>
          <w:sz w:val="24"/>
          <w:szCs w:val="24"/>
        </w:rPr>
        <w:t>Ő</w:t>
      </w:r>
      <w:proofErr w:type="gramEnd"/>
      <w:r>
        <w:rPr>
          <w:w w:val="55"/>
          <w:sz w:val="24"/>
          <w:szCs w:val="24"/>
        </w:rPr>
        <w:t xml:space="preserve">  </w:t>
      </w:r>
      <w:r>
        <w:rPr>
          <w:w w:val="119"/>
          <w:sz w:val="24"/>
          <w:szCs w:val="24"/>
        </w:rPr>
        <w:t>S</w:t>
      </w:r>
      <w:r>
        <w:rPr>
          <w:sz w:val="24"/>
          <w:szCs w:val="24"/>
        </w:rPr>
        <w:t>Z</w:t>
      </w:r>
      <w:r>
        <w:rPr>
          <w:w w:val="107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w w:val="107"/>
          <w:sz w:val="24"/>
          <w:szCs w:val="24"/>
        </w:rPr>
        <w:t>G</w:t>
      </w:r>
      <w:r>
        <w:rPr>
          <w:sz w:val="24"/>
          <w:szCs w:val="24"/>
        </w:rPr>
        <w:t>ÁLTAT</w:t>
      </w:r>
      <w:r>
        <w:rPr>
          <w:w w:val="108"/>
          <w:sz w:val="24"/>
          <w:szCs w:val="24"/>
        </w:rPr>
        <w:t>ÁS</w:t>
      </w:r>
      <w:r>
        <w:rPr>
          <w:sz w:val="24"/>
          <w:szCs w:val="24"/>
        </w:rPr>
        <w:t>T</w:t>
      </w:r>
      <w:r>
        <w:rPr>
          <w:w w:val="55"/>
          <w:sz w:val="24"/>
          <w:szCs w:val="24"/>
        </w:rPr>
        <w:t xml:space="preserve">  </w:t>
      </w:r>
      <w:r>
        <w:rPr>
          <w:w w:val="83"/>
          <w:sz w:val="24"/>
          <w:szCs w:val="24"/>
        </w:rPr>
        <w:t>I</w:t>
      </w:r>
      <w:r>
        <w:rPr>
          <w:w w:val="107"/>
          <w:sz w:val="24"/>
          <w:szCs w:val="24"/>
        </w:rPr>
        <w:t>G</w:t>
      </w:r>
      <w:r>
        <w:rPr>
          <w:w w:val="109"/>
          <w:sz w:val="24"/>
          <w:szCs w:val="24"/>
        </w:rPr>
        <w:t>É</w:t>
      </w:r>
      <w:r>
        <w:rPr>
          <w:w w:val="96"/>
          <w:sz w:val="24"/>
          <w:szCs w:val="24"/>
        </w:rPr>
        <w:t>NY</w:t>
      </w:r>
      <w:r>
        <w:rPr>
          <w:w w:val="108"/>
          <w:sz w:val="24"/>
          <w:szCs w:val="24"/>
        </w:rPr>
        <w:t>BE</w:t>
      </w:r>
      <w:r>
        <w:rPr>
          <w:w w:val="55"/>
          <w:sz w:val="24"/>
          <w:szCs w:val="24"/>
        </w:rPr>
        <w:t xml:space="preserve">  </w:t>
      </w:r>
      <w:r>
        <w:rPr>
          <w:w w:val="92"/>
          <w:sz w:val="24"/>
          <w:szCs w:val="24"/>
        </w:rPr>
        <w:t>V</w:t>
      </w:r>
      <w:r>
        <w:rPr>
          <w:w w:val="109"/>
          <w:sz w:val="24"/>
          <w:szCs w:val="24"/>
        </w:rPr>
        <w:t>E</w:t>
      </w:r>
      <w:r>
        <w:rPr>
          <w:w w:val="92"/>
          <w:sz w:val="24"/>
          <w:szCs w:val="24"/>
        </w:rPr>
        <w:t>V</w:t>
      </w:r>
      <w:r>
        <w:rPr>
          <w:w w:val="107"/>
          <w:sz w:val="24"/>
          <w:szCs w:val="24"/>
        </w:rPr>
        <w:t>Ő</w:t>
      </w:r>
      <w:r>
        <w:rPr>
          <w:w w:val="81"/>
          <w:sz w:val="24"/>
          <w:szCs w:val="24"/>
        </w:rPr>
        <w:t>K  </w:t>
      </w:r>
      <w:r>
        <w:rPr>
          <w:w w:val="111"/>
          <w:sz w:val="24"/>
          <w:szCs w:val="24"/>
        </w:rPr>
        <w:t>2.</w:t>
      </w:r>
      <w:r>
        <w:rPr>
          <w:w w:val="55"/>
          <w:sz w:val="24"/>
          <w:szCs w:val="24"/>
        </w:rPr>
        <w:t xml:space="preserve">  </w:t>
      </w:r>
      <w:r>
        <w:rPr>
          <w:w w:val="117"/>
          <w:sz w:val="24"/>
          <w:szCs w:val="24"/>
        </w:rPr>
        <w:t>(</w:t>
      </w:r>
      <w:proofErr w:type="spellStart"/>
      <w:proofErr w:type="gramStart"/>
      <w:r>
        <w:rPr>
          <w:w w:val="117"/>
          <w:sz w:val="24"/>
          <w:szCs w:val="24"/>
        </w:rPr>
        <w:t>tárgyévb</w:t>
      </w:r>
      <w:r>
        <w:rPr>
          <w:w w:val="123"/>
          <w:sz w:val="24"/>
          <w:szCs w:val="24"/>
        </w:rPr>
        <w:t>en</w:t>
      </w:r>
      <w:proofErr w:type="spellEnd"/>
      <w:proofErr w:type="gramEnd"/>
      <w:r>
        <w:rPr>
          <w:sz w:val="24"/>
          <w:szCs w:val="24"/>
        </w:rPr>
        <w:t>)</w:t>
      </w:r>
    </w:p>
    <w:p w14:paraId="2AA3369D" w14:textId="77777777" w:rsidR="00BE1F91" w:rsidRDefault="00BE1F91">
      <w:pPr>
        <w:spacing w:before="10" w:line="260" w:lineRule="exact"/>
        <w:rPr>
          <w:sz w:val="26"/>
          <w:szCs w:val="26"/>
        </w:rPr>
      </w:pPr>
    </w:p>
    <w:p w14:paraId="5272EC4B" w14:textId="77777777" w:rsidR="00BE1F91" w:rsidRDefault="0020768B">
      <w:pPr>
        <w:ind w:left="140"/>
      </w:pPr>
      <w:proofErr w:type="spellStart"/>
      <w:proofErr w:type="gramStart"/>
      <w:r>
        <w:rPr>
          <w:color w:val="FF0000"/>
          <w:w w:val="95"/>
        </w:rPr>
        <w:t>Azon</w:t>
      </w:r>
      <w:proofErr w:type="spellEnd"/>
      <w:r>
        <w:rPr>
          <w:color w:val="FF0000"/>
          <w:spacing w:val="2"/>
          <w:w w:val="95"/>
        </w:rPr>
        <w:t xml:space="preserve"> </w:t>
      </w:r>
      <w:r>
        <w:rPr>
          <w:color w:val="FF0000"/>
        </w:rPr>
        <w:t> </w:t>
      </w:r>
      <w:proofErr w:type="spellStart"/>
      <w:r>
        <w:rPr>
          <w:color w:val="FF0000"/>
        </w:rPr>
        <w:t>esetek</w:t>
      </w:r>
      <w:proofErr w:type="spellEnd"/>
      <w:proofErr w:type="gramEnd"/>
      <w:r>
        <w:rPr>
          <w:color w:val="FF0000"/>
          <w:spacing w:val="45"/>
        </w:rPr>
        <w:t xml:space="preserve"> </w:t>
      </w:r>
      <w:r>
        <w:rPr>
          <w:color w:val="FF0000"/>
        </w:rPr>
        <w:t> </w:t>
      </w:r>
      <w:proofErr w:type="spellStart"/>
      <w:r>
        <w:rPr>
          <w:color w:val="FF0000"/>
          <w:w w:val="110"/>
        </w:rPr>
        <w:t>vonat</w:t>
      </w:r>
      <w:r>
        <w:rPr>
          <w:color w:val="FF0000"/>
          <w:w w:val="115"/>
        </w:rPr>
        <w:t>kozásában</w:t>
      </w:r>
      <w:proofErr w:type="spellEnd"/>
      <w:r>
        <w:rPr>
          <w:color w:val="FF0000"/>
          <w:w w:val="115"/>
        </w:rPr>
        <w:t>,</w:t>
      </w:r>
      <w:r>
        <w:rPr>
          <w:color w:val="FF0000"/>
          <w:w w:val="55"/>
        </w:rPr>
        <w:t xml:space="preserve">  </w:t>
      </w:r>
      <w:proofErr w:type="spellStart"/>
      <w:r>
        <w:rPr>
          <w:color w:val="FF0000"/>
          <w:w w:val="97"/>
        </w:rPr>
        <w:t>ahol</w:t>
      </w:r>
      <w:proofErr w:type="spellEnd"/>
      <w:r>
        <w:rPr>
          <w:color w:val="FF0000"/>
          <w:w w:val="97"/>
        </w:rPr>
        <w:t xml:space="preserve"> </w:t>
      </w:r>
      <w:r>
        <w:rPr>
          <w:color w:val="FF0000"/>
        </w:rPr>
        <w:t> a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 </w:t>
      </w:r>
      <w:proofErr w:type="spellStart"/>
      <w:r>
        <w:rPr>
          <w:color w:val="FF0000"/>
        </w:rPr>
        <w:t>szakmai</w:t>
      </w:r>
      <w:proofErr w:type="spellEnd"/>
      <w:r>
        <w:rPr>
          <w:color w:val="FF0000"/>
          <w:spacing w:val="22"/>
        </w:rPr>
        <w:t xml:space="preserve"> </w:t>
      </w:r>
      <w:r>
        <w:rPr>
          <w:color w:val="FF0000"/>
          <w:w w:val="107"/>
        </w:rPr>
        <w:t> </w:t>
      </w:r>
      <w:proofErr w:type="spellStart"/>
      <w:r>
        <w:rPr>
          <w:color w:val="FF0000"/>
          <w:w w:val="107"/>
        </w:rPr>
        <w:t>tevékenység</w:t>
      </w:r>
      <w:proofErr w:type="spellEnd"/>
      <w:r>
        <w:rPr>
          <w:color w:val="FF0000"/>
          <w:spacing w:val="4"/>
          <w:w w:val="107"/>
        </w:rPr>
        <w:t xml:space="preserve"> </w:t>
      </w:r>
      <w:r>
        <w:rPr>
          <w:color w:val="FF0000"/>
        </w:rPr>
        <w:t> </w:t>
      </w:r>
      <w:proofErr w:type="spellStart"/>
      <w:r>
        <w:rPr>
          <w:color w:val="FF0000"/>
        </w:rPr>
        <w:t>egy</w:t>
      </w:r>
      <w:proofErr w:type="spellEnd"/>
      <w:r>
        <w:rPr>
          <w:color w:val="FF0000"/>
          <w:spacing w:val="-6"/>
        </w:rPr>
        <w:t xml:space="preserve"> </w:t>
      </w:r>
      <w:r>
        <w:rPr>
          <w:color w:val="FF0000"/>
        </w:rPr>
        <w:t> </w:t>
      </w:r>
      <w:proofErr w:type="spellStart"/>
      <w:r>
        <w:rPr>
          <w:color w:val="FF0000"/>
        </w:rPr>
        <w:t>találkozás</w:t>
      </w:r>
      <w:proofErr w:type="spellEnd"/>
      <w:r>
        <w:rPr>
          <w:color w:val="FF0000"/>
          <w:spacing w:val="38"/>
        </w:rPr>
        <w:t xml:space="preserve"> </w:t>
      </w:r>
      <w:r>
        <w:rPr>
          <w:color w:val="FF0000"/>
        </w:rPr>
        <w:t> </w:t>
      </w:r>
      <w:proofErr w:type="spellStart"/>
      <w:r>
        <w:rPr>
          <w:color w:val="FF0000"/>
        </w:rPr>
        <w:t>kapcsán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 </w:t>
      </w:r>
      <w:proofErr w:type="spellStart"/>
      <w:r>
        <w:rPr>
          <w:color w:val="FF0000"/>
        </w:rPr>
        <w:t>tett</w:t>
      </w:r>
      <w:proofErr w:type="spellEnd"/>
      <w:r>
        <w:rPr>
          <w:color w:val="FF0000"/>
          <w:spacing w:val="3"/>
        </w:rPr>
        <w:t xml:space="preserve"> </w:t>
      </w:r>
      <w:r>
        <w:rPr>
          <w:color w:val="FF0000"/>
        </w:rPr>
        <w:t> </w:t>
      </w:r>
      <w:proofErr w:type="spellStart"/>
      <w:r>
        <w:rPr>
          <w:color w:val="FF0000"/>
        </w:rPr>
        <w:t>int</w:t>
      </w:r>
      <w:r>
        <w:rPr>
          <w:color w:val="FF0000"/>
          <w:w w:val="110"/>
        </w:rPr>
        <w:t>ézkedéssel</w:t>
      </w:r>
      <w:proofErr w:type="spellEnd"/>
      <w:r>
        <w:rPr>
          <w:color w:val="FF0000"/>
          <w:w w:val="110"/>
        </w:rPr>
        <w:t xml:space="preserve"> </w:t>
      </w:r>
      <w:r>
        <w:rPr>
          <w:color w:val="FF0000"/>
        </w:rPr>
        <w:t> </w:t>
      </w:r>
      <w:proofErr w:type="spellStart"/>
      <w:r>
        <w:rPr>
          <w:color w:val="FF0000"/>
        </w:rPr>
        <w:t>nem</w:t>
      </w:r>
      <w:proofErr w:type="spellEnd"/>
      <w:r>
        <w:rPr>
          <w:color w:val="FF0000"/>
          <w:spacing w:val="5"/>
        </w:rPr>
        <w:t xml:space="preserve"> </w:t>
      </w:r>
      <w:r>
        <w:rPr>
          <w:color w:val="FF0000"/>
        </w:rPr>
        <w:t> </w:t>
      </w:r>
      <w:proofErr w:type="spellStart"/>
      <w:r>
        <w:rPr>
          <w:color w:val="FF0000"/>
          <w:w w:val="113"/>
        </w:rPr>
        <w:t>zárhat</w:t>
      </w:r>
      <w:r>
        <w:rPr>
          <w:color w:val="FF0000"/>
          <w:w w:val="83"/>
        </w:rPr>
        <w:t>ó</w:t>
      </w:r>
      <w:proofErr w:type="spellEnd"/>
      <w:r>
        <w:rPr>
          <w:color w:val="FF0000"/>
          <w:w w:val="83"/>
        </w:rPr>
        <w:t xml:space="preserve">  </w:t>
      </w:r>
      <w:r>
        <w:rPr>
          <w:color w:val="FF0000"/>
          <w:w w:val="108"/>
        </w:rPr>
        <w:t>le</w:t>
      </w:r>
    </w:p>
    <w:p w14:paraId="1DDFC91F" w14:textId="77777777" w:rsidR="00BE1F91" w:rsidRDefault="00BE1F91">
      <w:pPr>
        <w:spacing w:line="180" w:lineRule="exact"/>
        <w:rPr>
          <w:sz w:val="18"/>
          <w:szCs w:val="18"/>
        </w:rPr>
      </w:pPr>
    </w:p>
    <w:p w14:paraId="2D3375DE" w14:textId="77777777" w:rsidR="00BE1F91" w:rsidRDefault="0020768B">
      <w:pPr>
        <w:ind w:left="140"/>
      </w:pPr>
      <w:r>
        <w:t>3.1.</w:t>
      </w:r>
      <w:r>
        <w:rPr>
          <w:spacing w:val="10"/>
        </w:rPr>
        <w:t xml:space="preserve"> </w:t>
      </w:r>
      <w:r>
        <w:t> </w:t>
      </w:r>
      <w:proofErr w:type="gramStart"/>
      <w:r>
        <w:rPr>
          <w:w w:val="81"/>
        </w:rPr>
        <w:t>A  </w:t>
      </w:r>
      <w:proofErr w:type="spellStart"/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13"/>
        </w:rPr>
        <w:t>tatást</w:t>
      </w:r>
      <w:proofErr w:type="spellEnd"/>
      <w:proofErr w:type="gramEnd"/>
      <w:r>
        <w:rPr>
          <w:w w:val="113"/>
        </w:rPr>
        <w:t xml:space="preserve">  </w:t>
      </w:r>
      <w:proofErr w:type="spellStart"/>
      <w:r>
        <w:t>i</w:t>
      </w:r>
      <w:r>
        <w:rPr>
          <w:w w:val="122"/>
        </w:rPr>
        <w:t>g</w:t>
      </w:r>
      <w:r>
        <w:rPr>
          <w:w w:val="123"/>
        </w:rPr>
        <w:t>én</w:t>
      </w:r>
      <w:r>
        <w:rPr>
          <w:w w:val="116"/>
        </w:rPr>
        <w:t>yb</w:t>
      </w:r>
      <w:r>
        <w:rPr>
          <w:w w:val="88"/>
        </w:rPr>
        <w:t>e</w:t>
      </w:r>
      <w:proofErr w:type="spellEnd"/>
      <w:r>
        <w:rPr>
          <w:w w:val="88"/>
        </w:rPr>
        <w:t xml:space="preserve">  </w:t>
      </w:r>
      <w:proofErr w:type="spellStart"/>
      <w:r>
        <w:rPr>
          <w:w w:val="117"/>
        </w:rPr>
        <w:t>vevő</w:t>
      </w:r>
      <w:r>
        <w:rPr>
          <w:w w:val="83"/>
        </w:rPr>
        <w:t>k</w:t>
      </w:r>
      <w:proofErr w:type="spellEnd"/>
      <w:r>
        <w:rPr>
          <w:w w:val="83"/>
        </w:rPr>
        <w:t xml:space="preserve">  </w:t>
      </w:r>
      <w:proofErr w:type="spellStart"/>
      <w:r>
        <w:rPr>
          <w:w w:val="111"/>
        </w:rPr>
        <w:t>száma</w:t>
      </w:r>
      <w:proofErr w:type="spellEnd"/>
      <w:r>
        <w:rPr>
          <w:w w:val="111"/>
        </w:rPr>
        <w:t xml:space="preserve"> </w:t>
      </w:r>
      <w:r>
        <w:t> </w:t>
      </w:r>
      <w:proofErr w:type="spellStart"/>
      <w:r>
        <w:t>nem</w:t>
      </w:r>
      <w:proofErr w:type="spellEnd"/>
      <w:r>
        <w:rPr>
          <w:spacing w:val="28"/>
        </w:rPr>
        <w:t xml:space="preserve"> </w:t>
      </w:r>
      <w:r>
        <w:t> </w:t>
      </w:r>
      <w:proofErr w:type="spellStart"/>
      <w:r>
        <w:t>és</w:t>
      </w:r>
      <w:proofErr w:type="spellEnd"/>
      <w:r>
        <w:rPr>
          <w:spacing w:val="9"/>
        </w:rPr>
        <w:t xml:space="preserve"> </w:t>
      </w:r>
      <w:r>
        <w:t> </w:t>
      </w:r>
      <w:proofErr w:type="spellStart"/>
      <w:r>
        <w:rPr>
          <w:w w:val="116"/>
        </w:rPr>
        <w:t>ko</w:t>
      </w:r>
      <w:r>
        <w:rPr>
          <w:w w:val="126"/>
        </w:rPr>
        <w:t>rcso</w:t>
      </w:r>
      <w:r>
        <w:rPr>
          <w:w w:val="122"/>
        </w:rPr>
        <w:t>po</w:t>
      </w:r>
      <w:r>
        <w:rPr>
          <w:w w:val="90"/>
        </w:rPr>
        <w:t>rt</w:t>
      </w:r>
      <w:proofErr w:type="spellEnd"/>
      <w:r>
        <w:rPr>
          <w:w w:val="90"/>
        </w:rPr>
        <w:t xml:space="preserve">  </w:t>
      </w:r>
      <w:proofErr w:type="spellStart"/>
      <w:r>
        <w:rPr>
          <w:w w:val="120"/>
        </w:rPr>
        <w:t>szeri</w:t>
      </w:r>
      <w:r>
        <w:rPr>
          <w:w w:val="122"/>
        </w:rPr>
        <w:t>n</w:t>
      </w:r>
      <w:r>
        <w:rPr>
          <w:w w:val="78"/>
        </w:rPr>
        <w:t>t</w:t>
      </w:r>
      <w:proofErr w:type="spellEnd"/>
      <w:r>
        <w:rPr>
          <w:w w:val="78"/>
        </w:rPr>
        <w:t xml:space="preserve">  </w:t>
      </w:r>
      <w:r>
        <w:rPr>
          <w:w w:val="109"/>
        </w:rPr>
        <w:t>(</w:t>
      </w:r>
      <w:proofErr w:type="spellStart"/>
      <w:r>
        <w:rPr>
          <w:w w:val="109"/>
        </w:rPr>
        <w:t>fő</w:t>
      </w:r>
      <w:proofErr w:type="spellEnd"/>
      <w:r>
        <w:rPr>
          <w:w w:val="73"/>
        </w:rPr>
        <w:t>)  </w:t>
      </w:r>
      <w:r>
        <w:rPr>
          <w:w w:val="55"/>
        </w:rPr>
        <w:t xml:space="preserve">  </w:t>
      </w:r>
      <w:r>
        <w:t>(</w:t>
      </w:r>
      <w:proofErr w:type="spellStart"/>
      <w:r>
        <w:t>Nem</w:t>
      </w:r>
      <w:proofErr w:type="spellEnd"/>
      <w:r>
        <w:t xml:space="preserve">  </w:t>
      </w:r>
      <w:proofErr w:type="spellStart"/>
      <w:r>
        <w:rPr>
          <w:w w:val="122"/>
        </w:rPr>
        <w:t>h</w:t>
      </w:r>
      <w:r>
        <w:rPr>
          <w:w w:val="115"/>
        </w:rPr>
        <w:t>al</w:t>
      </w:r>
      <w:r>
        <w:rPr>
          <w:w w:val="117"/>
        </w:rPr>
        <w:t>mozo</w:t>
      </w:r>
      <w:r>
        <w:rPr>
          <w:w w:val="89"/>
        </w:rPr>
        <w:t>tt</w:t>
      </w:r>
      <w:proofErr w:type="spellEnd"/>
      <w:r>
        <w:rPr>
          <w:w w:val="89"/>
        </w:rPr>
        <w:t xml:space="preserve">  </w:t>
      </w:r>
      <w:proofErr w:type="spellStart"/>
      <w:r>
        <w:rPr>
          <w:w w:val="123"/>
        </w:rPr>
        <w:t>ad</w:t>
      </w:r>
      <w:r>
        <w:rPr>
          <w:w w:val="112"/>
        </w:rPr>
        <w:t>at</w:t>
      </w:r>
      <w:proofErr w:type="spellEnd"/>
      <w:r>
        <w:rPr>
          <w:w w:val="112"/>
        </w:rPr>
        <w:t>!)</w:t>
      </w:r>
    </w:p>
    <w:p w14:paraId="2A3D83B1" w14:textId="77777777" w:rsidR="00BE1F91" w:rsidRDefault="00BE1F91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660"/>
        <w:gridCol w:w="1060"/>
        <w:gridCol w:w="1060"/>
        <w:gridCol w:w="1060"/>
        <w:gridCol w:w="1060"/>
        <w:gridCol w:w="1060"/>
        <w:gridCol w:w="1060"/>
        <w:gridCol w:w="1060"/>
        <w:gridCol w:w="1110"/>
      </w:tblGrid>
      <w:tr w:rsidR="00BE1F91" w14:paraId="04E66AF8" w14:textId="77777777">
        <w:trPr>
          <w:trHeight w:hRule="exact" w:val="375"/>
        </w:trPr>
        <w:tc>
          <w:tcPr>
            <w:tcW w:w="8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4F1E011" w14:textId="77777777" w:rsidR="00BE1F91" w:rsidRDefault="00BE1F91">
            <w:pPr>
              <w:spacing w:before="1" w:line="120" w:lineRule="exact"/>
              <w:rPr>
                <w:sz w:val="12"/>
                <w:szCs w:val="12"/>
              </w:rPr>
            </w:pPr>
          </w:p>
          <w:p w14:paraId="1E2D9996" w14:textId="77777777" w:rsidR="00BE1F91" w:rsidRDefault="00BE1F91">
            <w:pPr>
              <w:spacing w:line="200" w:lineRule="exact"/>
            </w:pPr>
          </w:p>
          <w:p w14:paraId="5669C5D0" w14:textId="77777777" w:rsidR="00BE1F91" w:rsidRDefault="00BE1F91">
            <w:pPr>
              <w:spacing w:line="200" w:lineRule="exact"/>
            </w:pPr>
          </w:p>
          <w:p w14:paraId="32D6B0DA" w14:textId="77777777" w:rsidR="00BE1F91" w:rsidRDefault="00BE1F91">
            <w:pPr>
              <w:spacing w:line="200" w:lineRule="exact"/>
            </w:pPr>
          </w:p>
          <w:p w14:paraId="714B716F" w14:textId="77777777" w:rsidR="00BE1F91" w:rsidRDefault="0020768B">
            <w:pPr>
              <w:ind w:left="36"/>
            </w:pPr>
            <w:proofErr w:type="spellStart"/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64BB225" w14:textId="77777777" w:rsidR="00BE1F91" w:rsidRDefault="00BE1F91">
            <w:pPr>
              <w:spacing w:before="1" w:line="120" w:lineRule="exact"/>
              <w:rPr>
                <w:sz w:val="12"/>
                <w:szCs w:val="12"/>
              </w:rPr>
            </w:pPr>
          </w:p>
          <w:p w14:paraId="50FE3B56" w14:textId="77777777" w:rsidR="00BE1F91" w:rsidRDefault="00BE1F91">
            <w:pPr>
              <w:spacing w:line="200" w:lineRule="exact"/>
            </w:pPr>
          </w:p>
          <w:p w14:paraId="443742DC" w14:textId="77777777" w:rsidR="00BE1F91" w:rsidRDefault="00BE1F91">
            <w:pPr>
              <w:spacing w:line="200" w:lineRule="exact"/>
            </w:pPr>
          </w:p>
          <w:p w14:paraId="170CCBFD" w14:textId="77777777" w:rsidR="00BE1F91" w:rsidRDefault="00BE1F91">
            <w:pPr>
              <w:spacing w:line="200" w:lineRule="exact"/>
            </w:pPr>
          </w:p>
          <w:p w14:paraId="60FA691F" w14:textId="77777777" w:rsidR="00BE1F91" w:rsidRDefault="0020768B">
            <w:pPr>
              <w:ind w:left="574" w:right="574"/>
              <w:jc w:val="center"/>
            </w:pPr>
            <w:proofErr w:type="spellStart"/>
            <w:r>
              <w:rPr>
                <w:w w:val="108"/>
              </w:rPr>
              <w:t>Nem</w:t>
            </w:r>
            <w:proofErr w:type="spellEnd"/>
          </w:p>
        </w:tc>
        <w:tc>
          <w:tcPr>
            <w:tcW w:w="74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FBDA8" w14:textId="77777777" w:rsidR="00BE1F91" w:rsidRDefault="0020768B">
            <w:pPr>
              <w:spacing w:before="51"/>
              <w:ind w:left="3354" w:right="3354"/>
              <w:jc w:val="center"/>
            </w:pPr>
            <w:proofErr w:type="spellStart"/>
            <w:r>
              <w:rPr>
                <w:w w:val="109"/>
              </w:rPr>
              <w:t>É</w:t>
            </w:r>
            <w:r>
              <w:rPr>
                <w:w w:val="105"/>
              </w:rPr>
              <w:t>let</w:t>
            </w:r>
            <w:r>
              <w:rPr>
                <w:w w:val="104"/>
              </w:rPr>
              <w:t>kor</w:t>
            </w:r>
            <w:proofErr w:type="spellEnd"/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83B7F04" w14:textId="77777777" w:rsidR="00BE1F91" w:rsidRDefault="00BE1F91">
            <w:pPr>
              <w:spacing w:before="8" w:line="140" w:lineRule="exact"/>
              <w:rPr>
                <w:sz w:val="14"/>
                <w:szCs w:val="14"/>
              </w:rPr>
            </w:pPr>
          </w:p>
          <w:p w14:paraId="4D84A401" w14:textId="77777777" w:rsidR="00BE1F91" w:rsidRDefault="00BE1F91">
            <w:pPr>
              <w:spacing w:line="200" w:lineRule="exact"/>
            </w:pPr>
          </w:p>
          <w:p w14:paraId="7494A0B6" w14:textId="77777777" w:rsidR="00BE1F91" w:rsidRDefault="0020768B">
            <w:pPr>
              <w:spacing w:line="200" w:lineRule="exact"/>
              <w:ind w:left="88" w:right="78"/>
              <w:jc w:val="center"/>
            </w:pPr>
            <w:proofErr w:type="spellStart"/>
            <w:r>
              <w:rPr>
                <w:w w:val="107"/>
              </w:rPr>
              <w:t>Ö</w:t>
            </w:r>
            <w:r>
              <w:rPr>
                <w:w w:val="122"/>
              </w:rPr>
              <w:t>sszesen</w:t>
            </w:r>
            <w:proofErr w:type="spellEnd"/>
            <w:r>
              <w:rPr>
                <w:w w:val="122"/>
              </w:rPr>
              <w:t xml:space="preserve"> </w:t>
            </w:r>
            <w:r>
              <w:rPr>
                <w:w w:val="91"/>
              </w:rPr>
              <w:t xml:space="preserve">(a-­g </w:t>
            </w:r>
            <w:proofErr w:type="spellStart"/>
            <w:r>
              <w:rPr>
                <w:w w:val="108"/>
              </w:rPr>
              <w:t>oszlopok</w:t>
            </w:r>
            <w:proofErr w:type="spellEnd"/>
            <w:r>
              <w:rPr>
                <w:w w:val="108"/>
              </w:rPr>
              <w:t>)</w:t>
            </w:r>
          </w:p>
        </w:tc>
      </w:tr>
      <w:tr w:rsidR="00BE1F91" w14:paraId="6B61FF64" w14:textId="77777777">
        <w:trPr>
          <w:trHeight w:hRule="exact" w:val="600"/>
        </w:trPr>
        <w:tc>
          <w:tcPr>
            <w:tcW w:w="89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6A26185" w14:textId="77777777" w:rsidR="00BE1F91" w:rsidRDefault="00BE1F91"/>
        </w:tc>
        <w:tc>
          <w:tcPr>
            <w:tcW w:w="16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83F259" w14:textId="77777777" w:rsidR="00BE1F91" w:rsidRDefault="00BE1F91"/>
        </w:tc>
        <w:tc>
          <w:tcPr>
            <w:tcW w:w="10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6F521AA" w14:textId="77777777" w:rsidR="00BE1F91" w:rsidRDefault="00BE1F91">
            <w:pPr>
              <w:spacing w:before="3" w:line="260" w:lineRule="exact"/>
              <w:rPr>
                <w:sz w:val="26"/>
                <w:szCs w:val="26"/>
              </w:rPr>
            </w:pPr>
          </w:p>
          <w:p w14:paraId="15194ECD" w14:textId="77777777" w:rsidR="00BE1F91" w:rsidRDefault="0020768B">
            <w:pPr>
              <w:spacing w:line="200" w:lineRule="exact"/>
              <w:ind w:left="142" w:right="58" w:hanging="50"/>
            </w:pPr>
            <w:proofErr w:type="gramStart"/>
            <w:r>
              <w:rPr>
                <w:w w:val="83"/>
              </w:rPr>
              <w:t>6  </w:t>
            </w:r>
            <w:proofErr w:type="spellStart"/>
            <w:r>
              <w:rPr>
                <w:w w:val="105"/>
              </w:rPr>
              <w:t>éves</w:t>
            </w:r>
            <w:proofErr w:type="spellEnd"/>
            <w:proofErr w:type="gramEnd"/>
            <w:r>
              <w:rPr>
                <w:w w:val="105"/>
              </w:rPr>
              <w:t xml:space="preserve">  </w:t>
            </w:r>
            <w:proofErr w:type="spellStart"/>
            <w:r>
              <w:rPr>
                <w:w w:val="126"/>
              </w:rPr>
              <w:t>és</w:t>
            </w:r>
            <w:proofErr w:type="spellEnd"/>
            <w:r>
              <w:rPr>
                <w:w w:val="126"/>
              </w:rPr>
              <w:t xml:space="preserve"> </w:t>
            </w:r>
            <w:proofErr w:type="spellStart"/>
            <w:r>
              <w:rPr>
                <w:w w:val="83"/>
              </w:rPr>
              <w:t>f</w:t>
            </w:r>
            <w:r>
              <w:rPr>
                <w:w w:val="105"/>
              </w:rPr>
              <w:t>iat</w:t>
            </w:r>
            <w:r>
              <w:rPr>
                <w:w w:val="113"/>
              </w:rPr>
              <w:t>alabb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0D25D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5FC2DCA0" w14:textId="77777777" w:rsidR="00BE1F91" w:rsidRDefault="0020768B">
            <w:pPr>
              <w:ind w:left="320"/>
            </w:pPr>
            <w:r>
              <w:t>7-­13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6D1B9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21F879C1" w14:textId="77777777" w:rsidR="00BE1F91" w:rsidRDefault="0020768B">
            <w:pPr>
              <w:ind w:left="264"/>
            </w:pPr>
            <w:r>
              <w:t>14-­17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3A8E5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0E53337C" w14:textId="77777777" w:rsidR="00BE1F91" w:rsidRDefault="0020768B">
            <w:pPr>
              <w:ind w:left="264"/>
            </w:pPr>
            <w:r>
              <w:t>18-­34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ACACE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52730180" w14:textId="77777777" w:rsidR="00BE1F91" w:rsidRDefault="0020768B">
            <w:pPr>
              <w:ind w:left="264"/>
            </w:pPr>
            <w:r>
              <w:t>35-­49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D5BFA" w14:textId="77777777" w:rsidR="00BE1F91" w:rsidRDefault="00BE1F91">
            <w:pPr>
              <w:spacing w:before="6" w:line="160" w:lineRule="exact"/>
              <w:rPr>
                <w:sz w:val="16"/>
                <w:szCs w:val="16"/>
              </w:rPr>
            </w:pPr>
          </w:p>
          <w:p w14:paraId="188E3C72" w14:textId="77777777" w:rsidR="00BE1F91" w:rsidRDefault="0020768B">
            <w:pPr>
              <w:ind w:left="264"/>
            </w:pPr>
            <w:r>
              <w:t>50-­61</w:t>
            </w:r>
          </w:p>
        </w:tc>
        <w:tc>
          <w:tcPr>
            <w:tcW w:w="10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B1A4DA" w14:textId="77777777" w:rsidR="00BE1F91" w:rsidRDefault="00BE1F91">
            <w:pPr>
              <w:spacing w:before="3" w:line="260" w:lineRule="exact"/>
              <w:rPr>
                <w:sz w:val="26"/>
                <w:szCs w:val="26"/>
              </w:rPr>
            </w:pPr>
          </w:p>
          <w:p w14:paraId="710E04F3" w14:textId="77777777" w:rsidR="00BE1F91" w:rsidRDefault="0020768B">
            <w:pPr>
              <w:spacing w:line="200" w:lineRule="exact"/>
              <w:ind w:left="170" w:right="-7" w:hanging="133"/>
            </w:pPr>
            <w:proofErr w:type="gramStart"/>
            <w:r>
              <w:t>62</w:t>
            </w:r>
            <w:r>
              <w:rPr>
                <w:spacing w:val="-20"/>
              </w:rPr>
              <w:t xml:space="preserve"> </w:t>
            </w:r>
            <w:r>
              <w:t> </w:t>
            </w:r>
            <w:proofErr w:type="spellStart"/>
            <w:r>
              <w:t>éves</w:t>
            </w:r>
            <w:proofErr w:type="spellEnd"/>
            <w:proofErr w:type="gramEnd"/>
            <w:r>
              <w:rPr>
                <w:spacing w:val="16"/>
              </w:rPr>
              <w:t xml:space="preserve"> </w:t>
            </w:r>
            <w:r>
              <w:t> </w:t>
            </w:r>
            <w:proofErr w:type="spellStart"/>
            <w:r>
              <w:rPr>
                <w:w w:val="126"/>
              </w:rPr>
              <w:t>és</w:t>
            </w:r>
            <w:proofErr w:type="spellEnd"/>
            <w:r>
              <w:rPr>
                <w:w w:val="126"/>
              </w:rPr>
              <w:t xml:space="preserve"> </w:t>
            </w:r>
            <w:proofErr w:type="spellStart"/>
            <w:r>
              <w:rPr>
                <w:w w:val="112"/>
              </w:rPr>
              <w:t>idősebb</w:t>
            </w:r>
            <w:proofErr w:type="spellEnd"/>
          </w:p>
        </w:tc>
        <w:tc>
          <w:tcPr>
            <w:tcW w:w="11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1E0E29A" w14:textId="77777777" w:rsidR="00BE1F91" w:rsidRDefault="00BE1F91"/>
        </w:tc>
      </w:tr>
      <w:tr w:rsidR="00BE1F91" w14:paraId="7743B2E6" w14:textId="77777777">
        <w:trPr>
          <w:trHeight w:hRule="exact" w:val="340"/>
        </w:trPr>
        <w:tc>
          <w:tcPr>
            <w:tcW w:w="89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98F8A2D" w14:textId="77777777" w:rsidR="00BE1F91" w:rsidRDefault="00BE1F91"/>
        </w:tc>
        <w:tc>
          <w:tcPr>
            <w:tcW w:w="16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2B4BB17" w14:textId="77777777" w:rsidR="00BE1F91" w:rsidRDefault="00BE1F91"/>
        </w:tc>
        <w:tc>
          <w:tcPr>
            <w:tcW w:w="10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A138E" w14:textId="77777777" w:rsidR="00BE1F91" w:rsidRDefault="00BE1F91"/>
        </w:tc>
        <w:tc>
          <w:tcPr>
            <w:tcW w:w="53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D2340" w14:textId="77777777" w:rsidR="00BE1F91" w:rsidRDefault="0020768B">
            <w:pPr>
              <w:spacing w:before="36"/>
              <w:ind w:left="2394" w:right="2394"/>
              <w:jc w:val="center"/>
            </w:pPr>
            <w:proofErr w:type="spellStart"/>
            <w:proofErr w:type="gramStart"/>
            <w:r>
              <w:rPr>
                <w:w w:val="118"/>
              </w:rPr>
              <w:t>éves</w:t>
            </w:r>
            <w:proofErr w:type="spellEnd"/>
            <w:proofErr w:type="gramEnd"/>
          </w:p>
        </w:tc>
        <w:tc>
          <w:tcPr>
            <w:tcW w:w="10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E37F9" w14:textId="77777777" w:rsidR="00BE1F91" w:rsidRDefault="00BE1F91"/>
        </w:tc>
        <w:tc>
          <w:tcPr>
            <w:tcW w:w="11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6309C" w14:textId="77777777" w:rsidR="00BE1F91" w:rsidRDefault="00BE1F91"/>
        </w:tc>
      </w:tr>
      <w:tr w:rsidR="00BE1F91" w14:paraId="146BC07F" w14:textId="77777777">
        <w:trPr>
          <w:trHeight w:hRule="exact" w:val="400"/>
        </w:trPr>
        <w:tc>
          <w:tcPr>
            <w:tcW w:w="89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326C6" w14:textId="77777777" w:rsidR="00BE1F91" w:rsidRDefault="00BE1F91"/>
        </w:tc>
        <w:tc>
          <w:tcPr>
            <w:tcW w:w="16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378A1" w14:textId="77777777" w:rsidR="00BE1F91" w:rsidRDefault="00BE1F91"/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7BEB0" w14:textId="77777777" w:rsidR="00BE1F91" w:rsidRDefault="0020768B">
            <w:pPr>
              <w:spacing w:before="66"/>
              <w:ind w:left="429" w:right="429"/>
              <w:jc w:val="center"/>
            </w:pPr>
            <w:proofErr w:type="gramStart"/>
            <w:r>
              <w:rPr>
                <w:w w:val="125"/>
              </w:rPr>
              <w:t>a</w:t>
            </w:r>
            <w:proofErr w:type="gram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B25B3" w14:textId="77777777" w:rsidR="00BE1F91" w:rsidRDefault="0020768B">
            <w:pPr>
              <w:spacing w:before="66"/>
              <w:ind w:left="429" w:right="429"/>
              <w:jc w:val="center"/>
            </w:pPr>
            <w:proofErr w:type="gramStart"/>
            <w:r>
              <w:rPr>
                <w:w w:val="111"/>
              </w:rPr>
              <w:t>b</w:t>
            </w:r>
            <w:proofErr w:type="gram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233F8" w14:textId="77777777" w:rsidR="00BE1F91" w:rsidRDefault="0020768B">
            <w:pPr>
              <w:spacing w:before="66"/>
              <w:ind w:left="435" w:right="435"/>
              <w:jc w:val="center"/>
            </w:pPr>
            <w:proofErr w:type="gramStart"/>
            <w:r>
              <w:rPr>
                <w:w w:val="112"/>
              </w:rPr>
              <w:t>c</w:t>
            </w:r>
            <w:proofErr w:type="gram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0992C" w14:textId="77777777" w:rsidR="00BE1F91" w:rsidRDefault="0020768B">
            <w:pPr>
              <w:spacing w:before="66"/>
              <w:ind w:left="429" w:right="429"/>
              <w:jc w:val="center"/>
            </w:pPr>
            <w:proofErr w:type="gramStart"/>
            <w:r>
              <w:rPr>
                <w:w w:val="111"/>
              </w:rPr>
              <w:t>d</w:t>
            </w:r>
            <w:proofErr w:type="gram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0EBED" w14:textId="77777777" w:rsidR="00BE1F91" w:rsidRDefault="0020768B">
            <w:pPr>
              <w:spacing w:before="66"/>
              <w:ind w:left="429" w:right="429"/>
              <w:jc w:val="center"/>
            </w:pPr>
            <w:proofErr w:type="gramStart"/>
            <w:r>
              <w:rPr>
                <w:w w:val="125"/>
              </w:rPr>
              <w:t>e</w:t>
            </w:r>
            <w:proofErr w:type="gram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7ACC1" w14:textId="77777777" w:rsidR="00BE1F91" w:rsidRDefault="0020768B">
            <w:pPr>
              <w:spacing w:before="66"/>
              <w:ind w:left="457" w:right="457"/>
              <w:jc w:val="center"/>
            </w:pPr>
            <w:proofErr w:type="gramStart"/>
            <w:r>
              <w:rPr>
                <w:w w:val="83"/>
              </w:rPr>
              <w:t>f</w:t>
            </w:r>
            <w:proofErr w:type="gram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B30CC" w14:textId="77777777" w:rsidR="00BE1F91" w:rsidRDefault="0020768B">
            <w:pPr>
              <w:spacing w:before="66"/>
              <w:ind w:left="429" w:right="429"/>
              <w:jc w:val="center"/>
            </w:pPr>
            <w:proofErr w:type="gramStart"/>
            <w:r>
              <w:rPr>
                <w:w w:val="111"/>
              </w:rPr>
              <w:t>g</w:t>
            </w:r>
            <w:proofErr w:type="gramEnd"/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BBCEF" w14:textId="77777777" w:rsidR="00BE1F91" w:rsidRDefault="0020768B">
            <w:pPr>
              <w:spacing w:before="66"/>
              <w:ind w:left="459" w:right="449"/>
              <w:jc w:val="center"/>
            </w:pPr>
            <w:proofErr w:type="gramStart"/>
            <w:r>
              <w:rPr>
                <w:w w:val="111"/>
              </w:rPr>
              <w:t>h</w:t>
            </w:r>
            <w:proofErr w:type="gramEnd"/>
          </w:p>
        </w:tc>
      </w:tr>
      <w:tr w:rsidR="00A179BA" w14:paraId="705C01C2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47DEF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11FF5B7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01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21E21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31EAA58F" w14:textId="77777777" w:rsidR="00A179BA" w:rsidRDefault="00A179BA">
            <w:pPr>
              <w:ind w:left="30"/>
            </w:pPr>
            <w:proofErr w:type="spellStart"/>
            <w:r>
              <w:rPr>
                <w:w w:val="109"/>
              </w:rPr>
              <w:t>F</w:t>
            </w:r>
            <w:r>
              <w:rPr>
                <w:w w:val="105"/>
              </w:rPr>
              <w:t>érf</w:t>
            </w:r>
            <w:r>
              <w:rPr>
                <w:w w:val="80"/>
              </w:rPr>
              <w:t>i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E3C63" w14:textId="312865B1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[rep.3-1-01a]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BF68DA" w14:textId="42D7F5BC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[rep.3-1-01b]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26203A" w14:textId="45988F00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[rep.3-1-01c]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AF3148" w14:textId="4BCE43C8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[rep.3-1-01d]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25353" w14:textId="1DBF84C3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[rep.3-1-01e]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36B86" w14:textId="6DC6D9C0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[rep.3-1-01f]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0BB64" w14:textId="121C9DF6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[rep.3-1-01g]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36A19849" w14:textId="539E28C1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[rep.3-1-01h]</w:t>
            </w:r>
          </w:p>
        </w:tc>
      </w:tr>
      <w:tr w:rsidR="00A179BA" w14:paraId="6DE600EB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C5622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18410423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02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86585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216B58A4" w14:textId="77777777" w:rsidR="00A179BA" w:rsidRDefault="00A179BA">
            <w:pPr>
              <w:ind w:left="30"/>
            </w:pPr>
            <w:proofErr w:type="spellStart"/>
            <w:r>
              <w:rPr>
                <w:w w:val="104"/>
              </w:rPr>
              <w:t>Nő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343D55" w14:textId="332123C6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[rep.3-1-02a]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1B0BC" w14:textId="6E48E735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[rep.3-1-02b]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5E162" w14:textId="4F904E87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[rep.3-1-02c]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43235" w14:textId="13532EAC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[rep.3-1-02d]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711A3" w14:textId="17C826A0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[rep.3-1-02e]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5C9A1D" w14:textId="349A8622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[rep.3-1-02f]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14D22" w14:textId="768CCC0E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[rep.3-1-02g]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4A490231" w14:textId="693B6093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[rep.3-1-02h]</w:t>
            </w:r>
          </w:p>
        </w:tc>
      </w:tr>
      <w:tr w:rsidR="00A179BA" w14:paraId="2D5B34A1" w14:textId="77777777" w:rsidTr="00396ED4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E1F86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37CC1DBD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03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DAF22" w14:textId="77777777" w:rsidR="00A179BA" w:rsidRDefault="00A179BA">
            <w:pPr>
              <w:spacing w:before="16" w:line="220" w:lineRule="exact"/>
              <w:ind w:left="30"/>
            </w:pPr>
            <w:proofErr w:type="spellStart"/>
            <w:r>
              <w:rPr>
                <w:w w:val="107"/>
              </w:rPr>
              <w:t>Ö</w:t>
            </w:r>
            <w:r>
              <w:rPr>
                <w:w w:val="129"/>
              </w:rPr>
              <w:t>sszesen</w:t>
            </w:r>
            <w:proofErr w:type="spellEnd"/>
          </w:p>
          <w:p w14:paraId="38546C2A" w14:textId="77777777" w:rsidR="00A179BA" w:rsidRDefault="00A179BA">
            <w:pPr>
              <w:spacing w:line="200" w:lineRule="exact"/>
              <w:ind w:left="30"/>
            </w:pPr>
            <w:r>
              <w:t>(01+</w:t>
            </w:r>
            <w:proofErr w:type="gramStart"/>
            <w:r>
              <w:t>02</w:t>
            </w:r>
            <w:r>
              <w:rPr>
                <w:spacing w:val="7"/>
              </w:rPr>
              <w:t xml:space="preserve"> </w:t>
            </w:r>
            <w:r>
              <w:t> </w:t>
            </w:r>
            <w:proofErr w:type="spellStart"/>
            <w:r>
              <w:rPr>
                <w:w w:val="131"/>
              </w:rPr>
              <w:t>so</w:t>
            </w:r>
            <w:r>
              <w:rPr>
                <w:w w:val="108"/>
              </w:rPr>
              <w:t>r</w:t>
            </w:r>
            <w:proofErr w:type="spellEnd"/>
            <w:proofErr w:type="gramEnd"/>
            <w:r>
              <w:rPr>
                <w:w w:val="108"/>
              </w:rPr>
              <w:t>)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19C665AC" w14:textId="3D636E21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[rep.3-1-03a]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6B3725DD" w14:textId="434BC555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[rep.3-1-03b]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3DB479D5" w14:textId="02056B40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[rep.3-1-03c]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4FB2C59B" w14:textId="2F0A18E4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[rep.3-1-03d]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1853B45C" w14:textId="3BE2F28F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[rep.3-1-03e]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5E3AFA39" w14:textId="2BF4B036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[rep.3-1-03f]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179E3D84" w14:textId="070C917D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[rep.3-1-03g]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2CAABE81" w14:textId="2059D3CF" w:rsidR="00A179BA" w:rsidRPr="00474B25" w:rsidRDefault="00A179BA" w:rsidP="00396ED4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[rep.3-1-03h]</w:t>
            </w:r>
          </w:p>
        </w:tc>
      </w:tr>
    </w:tbl>
    <w:p w14:paraId="1EFECF32" w14:textId="77777777" w:rsidR="00BE1F91" w:rsidRDefault="00BE1F91">
      <w:pPr>
        <w:spacing w:before="1" w:line="260" w:lineRule="exact"/>
        <w:rPr>
          <w:sz w:val="26"/>
          <w:szCs w:val="26"/>
        </w:rPr>
      </w:pPr>
    </w:p>
    <w:p w14:paraId="305F6850" w14:textId="77777777" w:rsidR="00BE1F91" w:rsidRDefault="0020768B">
      <w:pPr>
        <w:ind w:left="140"/>
      </w:pPr>
      <w:r>
        <w:t>3.2.</w:t>
      </w:r>
      <w:r>
        <w:rPr>
          <w:spacing w:val="10"/>
        </w:rPr>
        <w:t xml:space="preserve"> </w:t>
      </w:r>
      <w:r>
        <w:t> </w:t>
      </w:r>
      <w:proofErr w:type="gramStart"/>
      <w:r>
        <w:rPr>
          <w:w w:val="81"/>
        </w:rPr>
        <w:t>A  </w:t>
      </w:r>
      <w:proofErr w:type="spellStart"/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13"/>
        </w:rPr>
        <w:t>tatást</w:t>
      </w:r>
      <w:proofErr w:type="spellEnd"/>
      <w:proofErr w:type="gramEnd"/>
      <w:r>
        <w:rPr>
          <w:w w:val="113"/>
        </w:rPr>
        <w:t xml:space="preserve">  </w:t>
      </w:r>
      <w:proofErr w:type="spellStart"/>
      <w:r>
        <w:t>i</w:t>
      </w:r>
      <w:r>
        <w:rPr>
          <w:w w:val="122"/>
        </w:rPr>
        <w:t>g</w:t>
      </w:r>
      <w:r>
        <w:rPr>
          <w:w w:val="123"/>
        </w:rPr>
        <w:t>én</w:t>
      </w:r>
      <w:r>
        <w:rPr>
          <w:w w:val="116"/>
        </w:rPr>
        <w:t>yb</w:t>
      </w:r>
      <w:r>
        <w:rPr>
          <w:w w:val="88"/>
        </w:rPr>
        <w:t>e</w:t>
      </w:r>
      <w:proofErr w:type="spellEnd"/>
      <w:r>
        <w:rPr>
          <w:w w:val="88"/>
        </w:rPr>
        <w:t xml:space="preserve">  </w:t>
      </w:r>
      <w:proofErr w:type="spellStart"/>
      <w:r>
        <w:rPr>
          <w:w w:val="117"/>
        </w:rPr>
        <w:t>vevő</w:t>
      </w:r>
      <w:r>
        <w:rPr>
          <w:w w:val="83"/>
        </w:rPr>
        <w:t>k</w:t>
      </w:r>
      <w:proofErr w:type="spellEnd"/>
      <w:r>
        <w:rPr>
          <w:w w:val="83"/>
        </w:rPr>
        <w:t xml:space="preserve">  </w:t>
      </w:r>
      <w:proofErr w:type="spellStart"/>
      <w:r>
        <w:rPr>
          <w:w w:val="111"/>
        </w:rPr>
        <w:t>száma</w:t>
      </w:r>
      <w:proofErr w:type="spellEnd"/>
      <w:r>
        <w:rPr>
          <w:w w:val="111"/>
        </w:rPr>
        <w:t xml:space="preserve">  </w:t>
      </w:r>
      <w:proofErr w:type="spellStart"/>
      <w:r>
        <w:rPr>
          <w:w w:val="122"/>
        </w:rPr>
        <w:t>g</w:t>
      </w:r>
      <w:r>
        <w:rPr>
          <w:w w:val="120"/>
        </w:rPr>
        <w:t>azd</w:t>
      </w:r>
      <w:r>
        <w:rPr>
          <w:w w:val="128"/>
        </w:rPr>
        <w:t>aság</w:t>
      </w:r>
      <w:r>
        <w:t>i</w:t>
      </w:r>
      <w:proofErr w:type="spellEnd"/>
      <w:r>
        <w:rPr>
          <w:w w:val="55"/>
        </w:rPr>
        <w:t xml:space="preserve">  </w:t>
      </w:r>
      <w:proofErr w:type="spellStart"/>
      <w:r>
        <w:rPr>
          <w:w w:val="115"/>
        </w:rPr>
        <w:t>akti</w:t>
      </w:r>
      <w:r>
        <w:rPr>
          <w:w w:val="107"/>
        </w:rPr>
        <w:t>vitás</w:t>
      </w:r>
      <w:proofErr w:type="spellEnd"/>
      <w:r>
        <w:rPr>
          <w:w w:val="107"/>
        </w:rPr>
        <w:t xml:space="preserve">  </w:t>
      </w:r>
      <w:proofErr w:type="spellStart"/>
      <w:r>
        <w:rPr>
          <w:w w:val="120"/>
        </w:rPr>
        <w:t>szeri</w:t>
      </w:r>
      <w:r>
        <w:rPr>
          <w:w w:val="122"/>
        </w:rPr>
        <w:t>n</w:t>
      </w:r>
      <w:r>
        <w:rPr>
          <w:w w:val="78"/>
        </w:rPr>
        <w:t>t</w:t>
      </w:r>
      <w:proofErr w:type="spellEnd"/>
      <w:r>
        <w:rPr>
          <w:w w:val="78"/>
        </w:rPr>
        <w:t xml:space="preserve">  </w:t>
      </w:r>
      <w:r>
        <w:rPr>
          <w:w w:val="55"/>
        </w:rPr>
        <w:t xml:space="preserve">  </w:t>
      </w:r>
      <w:r>
        <w:t>(</w:t>
      </w:r>
      <w:proofErr w:type="spellStart"/>
      <w:r>
        <w:t>Nem</w:t>
      </w:r>
      <w:proofErr w:type="spellEnd"/>
      <w:r>
        <w:t xml:space="preserve">  </w:t>
      </w:r>
      <w:proofErr w:type="spellStart"/>
      <w:r>
        <w:rPr>
          <w:w w:val="122"/>
        </w:rPr>
        <w:t>h</w:t>
      </w:r>
      <w:r>
        <w:rPr>
          <w:w w:val="115"/>
        </w:rPr>
        <w:t>al</w:t>
      </w:r>
      <w:r>
        <w:rPr>
          <w:w w:val="117"/>
        </w:rPr>
        <w:t>mozo</w:t>
      </w:r>
      <w:r>
        <w:rPr>
          <w:w w:val="89"/>
        </w:rPr>
        <w:t>tt</w:t>
      </w:r>
      <w:proofErr w:type="spellEnd"/>
      <w:r>
        <w:rPr>
          <w:w w:val="89"/>
        </w:rPr>
        <w:t xml:space="preserve">  </w:t>
      </w:r>
      <w:proofErr w:type="spellStart"/>
      <w:r>
        <w:rPr>
          <w:w w:val="123"/>
        </w:rPr>
        <w:t>ad</w:t>
      </w:r>
      <w:r>
        <w:rPr>
          <w:w w:val="112"/>
        </w:rPr>
        <w:t>at</w:t>
      </w:r>
      <w:proofErr w:type="spellEnd"/>
      <w:r>
        <w:rPr>
          <w:w w:val="112"/>
        </w:rPr>
        <w:t>!)</w:t>
      </w:r>
    </w:p>
    <w:p w14:paraId="573192E9" w14:textId="77777777" w:rsidR="00BE1F91" w:rsidRDefault="00BE1F91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8010"/>
        <w:gridCol w:w="2160"/>
      </w:tblGrid>
      <w:tr w:rsidR="00BE1F91" w14:paraId="59BF6BBB" w14:textId="77777777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DEA49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1371ACBE" w14:textId="77777777" w:rsidR="00BE1F91" w:rsidRDefault="0020768B">
            <w:pPr>
              <w:ind w:left="36"/>
            </w:pPr>
            <w:proofErr w:type="spellStart"/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  <w:proofErr w:type="spellEnd"/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CADAC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1A9F5F40" w14:textId="77777777" w:rsidR="00BE1F91" w:rsidRDefault="0020768B">
            <w:pPr>
              <w:ind w:left="3098" w:right="3088"/>
              <w:jc w:val="center"/>
            </w:pPr>
            <w:proofErr w:type="spellStart"/>
            <w:proofErr w:type="gramStart"/>
            <w:r>
              <w:rPr>
                <w:w w:val="107"/>
              </w:rPr>
              <w:t>Gazdasági</w:t>
            </w:r>
            <w:proofErr w:type="spellEnd"/>
            <w:r>
              <w:rPr>
                <w:spacing w:val="7"/>
                <w:w w:val="107"/>
              </w:rPr>
              <w:t xml:space="preserve"> </w:t>
            </w:r>
            <w:r>
              <w:rPr>
                <w:w w:val="107"/>
              </w:rPr>
              <w:t> </w:t>
            </w:r>
            <w:proofErr w:type="spellStart"/>
            <w:r>
              <w:rPr>
                <w:w w:val="109"/>
              </w:rPr>
              <w:t>akt</w:t>
            </w:r>
            <w:r>
              <w:rPr>
                <w:w w:val="91"/>
              </w:rPr>
              <w:t>ivit</w:t>
            </w:r>
            <w:r>
              <w:rPr>
                <w:w w:val="126"/>
              </w:rPr>
              <w:t>ás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5E3D4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35D22418" w14:textId="77777777" w:rsidR="00BE1F91" w:rsidRDefault="0020768B">
            <w:pPr>
              <w:ind w:left="938" w:right="899"/>
              <w:jc w:val="center"/>
            </w:pPr>
            <w:proofErr w:type="spellStart"/>
            <w:r>
              <w:rPr>
                <w:w w:val="110"/>
              </w:rPr>
              <w:t>Fő</w:t>
            </w:r>
            <w:proofErr w:type="spellEnd"/>
          </w:p>
        </w:tc>
      </w:tr>
      <w:tr w:rsidR="00BE1F91" w14:paraId="4A21A4EA" w14:textId="77777777" w:rsidTr="005971EF">
        <w:trPr>
          <w:trHeight w:hRule="exact" w:val="48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C5B14C" w14:textId="5F43C423" w:rsidR="00BE1F91" w:rsidRDefault="005971EF" w:rsidP="007B7621">
            <w:pPr>
              <w:ind w:left="284" w:right="294"/>
              <w:jc w:val="center"/>
            </w:pPr>
            <w:r w:rsidRPr="005971EF">
              <w:t>[</w:t>
            </w:r>
            <w:proofErr w:type="gramStart"/>
            <w:r w:rsidRPr="005971EF">
              <w:t>param102.id</w:t>
            </w:r>
            <w:proofErr w:type="gramEnd"/>
            <w:r w:rsidRPr="005971EF">
              <w:t>;block=</w:t>
            </w:r>
            <w:proofErr w:type="spellStart"/>
            <w:r w:rsidRPr="005971EF">
              <w:t>tbs:row</w:t>
            </w:r>
            <w:proofErr w:type="spellEnd"/>
            <w:r w:rsidRPr="005971EF">
              <w:t>]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78458" w14:textId="371D6967" w:rsidR="00BE1F91" w:rsidRDefault="005971EF" w:rsidP="005971EF">
            <w:pPr>
              <w:ind w:left="30"/>
            </w:pPr>
            <w:r w:rsidRPr="005971EF">
              <w:t>[param102.label]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CFAE3" w14:textId="614CF482" w:rsidR="00BE1F91" w:rsidRPr="00474B25" w:rsidRDefault="00EB5747" w:rsidP="004E348F">
            <w:pPr>
              <w:jc w:val="center"/>
              <w:rPr>
                <w:b/>
              </w:rPr>
            </w:pPr>
            <w:r w:rsidRPr="00EB5747">
              <w:rPr>
                <w:b/>
              </w:rPr>
              <w:t>[param102.count]</w:t>
            </w:r>
          </w:p>
        </w:tc>
      </w:tr>
      <w:tr w:rsidR="00BE1F91" w14:paraId="114090B4" w14:textId="77777777" w:rsidTr="00396ED4">
        <w:trPr>
          <w:trHeight w:hRule="exact" w:val="47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5FADD" w14:textId="77777777" w:rsidR="00BE1F91" w:rsidRDefault="00BE1F91">
            <w:pPr>
              <w:spacing w:before="6" w:line="100" w:lineRule="exact"/>
              <w:rPr>
                <w:sz w:val="10"/>
                <w:szCs w:val="10"/>
              </w:rPr>
            </w:pPr>
          </w:p>
          <w:p w14:paraId="7365C8EC" w14:textId="321B53E9" w:rsidR="00BE1F91" w:rsidRDefault="00EB5747" w:rsidP="0056756C">
            <w:pPr>
              <w:ind w:left="284" w:right="294"/>
            </w:pPr>
            <w:r w:rsidRPr="00EB5747">
              <w:t>[p102.num]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A015E" w14:textId="77777777" w:rsidR="00BE1F91" w:rsidRDefault="00BE1F91">
            <w:pPr>
              <w:spacing w:before="6" w:line="100" w:lineRule="exact"/>
              <w:rPr>
                <w:sz w:val="10"/>
                <w:szCs w:val="10"/>
              </w:rPr>
            </w:pPr>
          </w:p>
          <w:p w14:paraId="207341E6" w14:textId="10E7D4AF" w:rsidR="00BE1F91" w:rsidRDefault="0020768B" w:rsidP="007B7621">
            <w:pPr>
              <w:ind w:left="30"/>
            </w:pPr>
            <w:proofErr w:type="spellStart"/>
            <w:proofErr w:type="gramStart"/>
            <w:r>
              <w:rPr>
                <w:w w:val="114"/>
              </w:rPr>
              <w:t>Összes</w:t>
            </w:r>
            <w:proofErr w:type="spellEnd"/>
            <w:r>
              <w:rPr>
                <w:spacing w:val="4"/>
                <w:w w:val="114"/>
              </w:rPr>
              <w:t xml:space="preserve"> </w:t>
            </w:r>
            <w:r>
              <w:rPr>
                <w:w w:val="114"/>
              </w:rPr>
              <w:t> </w:t>
            </w:r>
            <w:proofErr w:type="spellStart"/>
            <w:r>
              <w:t>i</w:t>
            </w:r>
            <w:r>
              <w:rPr>
                <w:w w:val="122"/>
              </w:rPr>
              <w:t>g</w:t>
            </w:r>
            <w:r>
              <w:rPr>
                <w:w w:val="123"/>
              </w:rPr>
              <w:t>én</w:t>
            </w:r>
            <w:r>
              <w:rPr>
                <w:w w:val="116"/>
              </w:rPr>
              <w:t>yb</w:t>
            </w:r>
            <w:r>
              <w:rPr>
                <w:w w:val="88"/>
              </w:rPr>
              <w:t>e</w:t>
            </w:r>
            <w:proofErr w:type="spellEnd"/>
            <w:proofErr w:type="gramEnd"/>
            <w:r>
              <w:rPr>
                <w:w w:val="88"/>
              </w:rPr>
              <w:t xml:space="preserve">  </w:t>
            </w:r>
            <w:proofErr w:type="spellStart"/>
            <w:r>
              <w:rPr>
                <w:w w:val="117"/>
              </w:rPr>
              <w:t>vevő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00B3EABA" w14:textId="057330BF" w:rsidR="00BE1F91" w:rsidRPr="00474B25" w:rsidRDefault="00EB5747" w:rsidP="0056756C">
            <w:pPr>
              <w:jc w:val="center"/>
              <w:rPr>
                <w:b/>
              </w:rPr>
            </w:pPr>
            <w:r w:rsidRPr="00EB5747">
              <w:rPr>
                <w:b/>
              </w:rPr>
              <w:t>[p</w:t>
            </w:r>
            <w:r w:rsidR="0056756C">
              <w:rPr>
                <w:b/>
              </w:rPr>
              <w:t>1</w:t>
            </w:r>
            <w:r w:rsidRPr="00EB5747">
              <w:rPr>
                <w:b/>
              </w:rPr>
              <w:t>02.sum]</w:t>
            </w:r>
          </w:p>
        </w:tc>
      </w:tr>
    </w:tbl>
    <w:p w14:paraId="74FC0688" w14:textId="77777777" w:rsidR="00BE1F91" w:rsidRDefault="00BE1F91">
      <w:pPr>
        <w:spacing w:before="1" w:line="260" w:lineRule="exact"/>
        <w:rPr>
          <w:sz w:val="26"/>
          <w:szCs w:val="26"/>
        </w:rPr>
      </w:pPr>
    </w:p>
    <w:p w14:paraId="03937D25" w14:textId="77777777" w:rsidR="00BE1F91" w:rsidRDefault="0020768B">
      <w:pPr>
        <w:ind w:left="140"/>
      </w:pPr>
      <w:r>
        <w:t>3.3.</w:t>
      </w:r>
      <w:r>
        <w:rPr>
          <w:spacing w:val="10"/>
        </w:rPr>
        <w:t xml:space="preserve"> </w:t>
      </w:r>
      <w:r>
        <w:t> </w:t>
      </w:r>
      <w:proofErr w:type="gramStart"/>
      <w:r>
        <w:rPr>
          <w:w w:val="81"/>
        </w:rPr>
        <w:t>A  </w:t>
      </w:r>
      <w:proofErr w:type="spellStart"/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13"/>
        </w:rPr>
        <w:t>tatást</w:t>
      </w:r>
      <w:proofErr w:type="spellEnd"/>
      <w:proofErr w:type="gramEnd"/>
      <w:r>
        <w:rPr>
          <w:w w:val="113"/>
        </w:rPr>
        <w:t xml:space="preserve">  </w:t>
      </w:r>
      <w:proofErr w:type="spellStart"/>
      <w:r>
        <w:t>i</w:t>
      </w:r>
      <w:r>
        <w:rPr>
          <w:w w:val="122"/>
        </w:rPr>
        <w:t>g</w:t>
      </w:r>
      <w:r>
        <w:rPr>
          <w:w w:val="123"/>
        </w:rPr>
        <w:t>én</w:t>
      </w:r>
      <w:r>
        <w:rPr>
          <w:w w:val="116"/>
        </w:rPr>
        <w:t>yb</w:t>
      </w:r>
      <w:r>
        <w:rPr>
          <w:w w:val="88"/>
        </w:rPr>
        <w:t>e</w:t>
      </w:r>
      <w:proofErr w:type="spellEnd"/>
      <w:r>
        <w:rPr>
          <w:w w:val="88"/>
        </w:rPr>
        <w:t xml:space="preserve">  </w:t>
      </w:r>
      <w:proofErr w:type="spellStart"/>
      <w:r>
        <w:rPr>
          <w:w w:val="117"/>
        </w:rPr>
        <w:t>vevő</w:t>
      </w:r>
      <w:r>
        <w:rPr>
          <w:w w:val="83"/>
        </w:rPr>
        <w:t>k</w:t>
      </w:r>
      <w:proofErr w:type="spellEnd"/>
      <w:r>
        <w:rPr>
          <w:w w:val="83"/>
        </w:rPr>
        <w:t xml:space="preserve">  </w:t>
      </w:r>
      <w:proofErr w:type="spellStart"/>
      <w:r>
        <w:rPr>
          <w:w w:val="111"/>
        </w:rPr>
        <w:t>száma</w:t>
      </w:r>
      <w:proofErr w:type="spellEnd"/>
      <w:r>
        <w:rPr>
          <w:w w:val="111"/>
        </w:rPr>
        <w:t xml:space="preserve"> </w:t>
      </w:r>
      <w:r>
        <w:t> a</w:t>
      </w:r>
      <w:r>
        <w:rPr>
          <w:spacing w:val="-11"/>
        </w:rPr>
        <w:t xml:space="preserve"> </w:t>
      </w:r>
      <w:r>
        <w:t> </w:t>
      </w:r>
      <w:proofErr w:type="spellStart"/>
      <w:r>
        <w:rPr>
          <w:w w:val="125"/>
        </w:rPr>
        <w:t>csal</w:t>
      </w:r>
      <w:r>
        <w:rPr>
          <w:w w:val="123"/>
        </w:rPr>
        <w:t>ád</w:t>
      </w:r>
      <w:proofErr w:type="spellEnd"/>
      <w:r>
        <w:rPr>
          <w:w w:val="55"/>
        </w:rPr>
        <w:t xml:space="preserve">  </w:t>
      </w:r>
      <w:proofErr w:type="spellStart"/>
      <w:r>
        <w:rPr>
          <w:w w:val="122"/>
        </w:rPr>
        <w:t>ö</w:t>
      </w:r>
      <w:r>
        <w:rPr>
          <w:w w:val="124"/>
        </w:rPr>
        <w:t>sszetétel</w:t>
      </w:r>
      <w:r>
        <w:rPr>
          <w:w w:val="88"/>
        </w:rPr>
        <w:t>e</w:t>
      </w:r>
      <w:proofErr w:type="spellEnd"/>
      <w:r>
        <w:rPr>
          <w:w w:val="88"/>
        </w:rPr>
        <w:t xml:space="preserve">  </w:t>
      </w:r>
      <w:proofErr w:type="spellStart"/>
      <w:r>
        <w:rPr>
          <w:w w:val="120"/>
        </w:rPr>
        <w:t>szeri</w:t>
      </w:r>
      <w:r>
        <w:rPr>
          <w:w w:val="122"/>
        </w:rPr>
        <w:t>n</w:t>
      </w:r>
      <w:r>
        <w:rPr>
          <w:w w:val="78"/>
        </w:rPr>
        <w:t>t</w:t>
      </w:r>
      <w:proofErr w:type="spellEnd"/>
      <w:r>
        <w:rPr>
          <w:w w:val="78"/>
        </w:rPr>
        <w:t xml:space="preserve">  </w:t>
      </w:r>
      <w:r>
        <w:rPr>
          <w:w w:val="55"/>
        </w:rPr>
        <w:t xml:space="preserve">  </w:t>
      </w:r>
      <w:r>
        <w:t>(</w:t>
      </w:r>
      <w:proofErr w:type="spellStart"/>
      <w:r>
        <w:t>Nem</w:t>
      </w:r>
      <w:proofErr w:type="spellEnd"/>
      <w:r>
        <w:t xml:space="preserve">  </w:t>
      </w:r>
      <w:proofErr w:type="spellStart"/>
      <w:r>
        <w:rPr>
          <w:w w:val="122"/>
        </w:rPr>
        <w:t>h</w:t>
      </w:r>
      <w:r>
        <w:rPr>
          <w:w w:val="115"/>
        </w:rPr>
        <w:t>al</w:t>
      </w:r>
      <w:r>
        <w:rPr>
          <w:w w:val="117"/>
        </w:rPr>
        <w:t>mozo</w:t>
      </w:r>
      <w:r>
        <w:rPr>
          <w:w w:val="89"/>
        </w:rPr>
        <w:t>tt</w:t>
      </w:r>
      <w:proofErr w:type="spellEnd"/>
      <w:r>
        <w:rPr>
          <w:w w:val="89"/>
        </w:rPr>
        <w:t xml:space="preserve">  </w:t>
      </w:r>
      <w:proofErr w:type="spellStart"/>
      <w:r>
        <w:rPr>
          <w:w w:val="123"/>
        </w:rPr>
        <w:t>ad</w:t>
      </w:r>
      <w:r>
        <w:rPr>
          <w:w w:val="112"/>
        </w:rPr>
        <w:t>at</w:t>
      </w:r>
      <w:proofErr w:type="spellEnd"/>
      <w:r>
        <w:rPr>
          <w:w w:val="112"/>
        </w:rPr>
        <w:t>!)</w:t>
      </w:r>
    </w:p>
    <w:p w14:paraId="4C349556" w14:textId="77777777" w:rsidR="00BE1F91" w:rsidRDefault="00BE1F91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030"/>
        <w:gridCol w:w="2150"/>
      </w:tblGrid>
      <w:tr w:rsidR="00BE1F91" w14:paraId="3B63F3C1" w14:textId="77777777">
        <w:trPr>
          <w:trHeight w:hRule="exact" w:val="49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1D41E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16434E81" w14:textId="77777777" w:rsidR="00BE1F91" w:rsidRDefault="0020768B">
            <w:pPr>
              <w:ind w:left="56"/>
            </w:pPr>
            <w:proofErr w:type="spellStart"/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  <w:proofErr w:type="spellEnd"/>
          </w:p>
        </w:tc>
        <w:tc>
          <w:tcPr>
            <w:tcW w:w="8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768E8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15F04F0C" w14:textId="77777777" w:rsidR="00BE1F91" w:rsidRDefault="0020768B">
            <w:pPr>
              <w:ind w:left="3164" w:right="3154"/>
              <w:jc w:val="center"/>
            </w:pPr>
            <w:proofErr w:type="spellStart"/>
            <w:proofErr w:type="gramStart"/>
            <w:r>
              <w:t>Családi</w:t>
            </w:r>
            <w:proofErr w:type="spellEnd"/>
            <w:r>
              <w:rPr>
                <w:spacing w:val="19"/>
              </w:rPr>
              <w:t xml:space="preserve"> </w:t>
            </w:r>
            <w:r>
              <w:t> </w:t>
            </w:r>
            <w:proofErr w:type="spellStart"/>
            <w:r>
              <w:rPr>
                <w:w w:val="118"/>
              </w:rPr>
              <w:t>összet</w:t>
            </w:r>
            <w:r>
              <w:rPr>
                <w:w w:val="115"/>
              </w:rPr>
              <w:t>ét</w:t>
            </w:r>
            <w:r>
              <w:rPr>
                <w:w w:val="108"/>
              </w:rPr>
              <w:t>el</w:t>
            </w:r>
            <w:proofErr w:type="spellEnd"/>
            <w:proofErr w:type="gramEnd"/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52CC4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2A6337E4" w14:textId="77777777" w:rsidR="00BE1F91" w:rsidRDefault="0020768B">
            <w:pPr>
              <w:ind w:left="918" w:right="909"/>
              <w:jc w:val="center"/>
            </w:pPr>
            <w:proofErr w:type="spellStart"/>
            <w:r>
              <w:rPr>
                <w:w w:val="110"/>
              </w:rPr>
              <w:t>Fő</w:t>
            </w:r>
            <w:proofErr w:type="spellEnd"/>
          </w:p>
        </w:tc>
      </w:tr>
      <w:tr w:rsidR="00921E78" w14:paraId="5E459762" w14:textId="77777777" w:rsidTr="00584EE2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F2C485" w14:textId="74496AB8" w:rsidR="00921E78" w:rsidRDefault="00CF6A87" w:rsidP="00584EE2">
            <w:pPr>
              <w:ind w:left="284" w:right="304"/>
              <w:jc w:val="center"/>
            </w:pPr>
            <w:r w:rsidRPr="00CF6A87">
              <w:t>[</w:t>
            </w:r>
            <w:proofErr w:type="gramStart"/>
            <w:r w:rsidRPr="00CF6A87">
              <w:t>param103.id</w:t>
            </w:r>
            <w:proofErr w:type="gramEnd"/>
            <w:r w:rsidRPr="00CF6A87">
              <w:t>;block=</w:t>
            </w:r>
            <w:proofErr w:type="spellStart"/>
            <w:r w:rsidRPr="00CF6A87">
              <w:t>tbs:row</w:t>
            </w:r>
            <w:proofErr w:type="spellEnd"/>
            <w:r w:rsidRPr="00CF6A87">
              <w:t>]</w:t>
            </w:r>
          </w:p>
        </w:tc>
        <w:tc>
          <w:tcPr>
            <w:tcW w:w="8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012A3" w14:textId="1FCCD812" w:rsidR="00921E78" w:rsidRDefault="00921E78" w:rsidP="00921E78">
            <w:pPr>
              <w:ind w:left="20"/>
            </w:pPr>
            <w:r w:rsidRPr="005971EF">
              <w:t>[param10</w:t>
            </w:r>
            <w:r>
              <w:t>3</w:t>
            </w:r>
            <w:r w:rsidRPr="005971EF">
              <w:t>.label]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7AC31" w14:textId="157E32F5" w:rsidR="00921E78" w:rsidRPr="00474B25" w:rsidRDefault="00921E78" w:rsidP="00921E78">
            <w:pPr>
              <w:jc w:val="center"/>
              <w:rPr>
                <w:b/>
              </w:rPr>
            </w:pPr>
            <w:r w:rsidRPr="00EB5747">
              <w:rPr>
                <w:b/>
              </w:rPr>
              <w:t>[param10</w:t>
            </w:r>
            <w:r>
              <w:rPr>
                <w:b/>
              </w:rPr>
              <w:t>3</w:t>
            </w:r>
            <w:r w:rsidRPr="00EB5747">
              <w:rPr>
                <w:b/>
              </w:rPr>
              <w:t>.count]</w:t>
            </w:r>
          </w:p>
        </w:tc>
      </w:tr>
      <w:tr w:rsidR="00921E78" w14:paraId="3B594210" w14:textId="77777777" w:rsidTr="00396ED4">
        <w:trPr>
          <w:trHeight w:hRule="exact" w:val="47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16751" w14:textId="77777777" w:rsidR="00921E78" w:rsidRDefault="00921E78" w:rsidP="00E64426">
            <w:pPr>
              <w:spacing w:before="6" w:line="100" w:lineRule="exact"/>
              <w:rPr>
                <w:sz w:val="10"/>
                <w:szCs w:val="10"/>
              </w:rPr>
            </w:pPr>
          </w:p>
          <w:p w14:paraId="32ACF43E" w14:textId="4AEB8D73" w:rsidR="00921E78" w:rsidRDefault="00921E78" w:rsidP="00921E78">
            <w:pPr>
              <w:ind w:left="284" w:right="304"/>
              <w:jc w:val="center"/>
            </w:pPr>
            <w:r w:rsidRPr="00EB5747">
              <w:t>[p10</w:t>
            </w:r>
            <w:r>
              <w:t>3</w:t>
            </w:r>
            <w:r w:rsidRPr="00EB5747">
              <w:t>.num]</w:t>
            </w:r>
          </w:p>
        </w:tc>
        <w:tc>
          <w:tcPr>
            <w:tcW w:w="8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729F3" w14:textId="77777777" w:rsidR="00921E78" w:rsidRDefault="00921E78" w:rsidP="00E64426">
            <w:pPr>
              <w:spacing w:before="6" w:line="100" w:lineRule="exact"/>
              <w:rPr>
                <w:sz w:val="10"/>
                <w:szCs w:val="10"/>
              </w:rPr>
            </w:pPr>
          </w:p>
          <w:p w14:paraId="40CC70B3" w14:textId="30C10082" w:rsidR="00921E78" w:rsidRDefault="00921E78">
            <w:pPr>
              <w:ind w:left="20"/>
            </w:pPr>
            <w:proofErr w:type="spellStart"/>
            <w:proofErr w:type="gramStart"/>
            <w:r>
              <w:rPr>
                <w:w w:val="114"/>
              </w:rPr>
              <w:t>Összes</w:t>
            </w:r>
            <w:proofErr w:type="spellEnd"/>
            <w:r>
              <w:rPr>
                <w:spacing w:val="4"/>
                <w:w w:val="114"/>
              </w:rPr>
              <w:t xml:space="preserve"> </w:t>
            </w:r>
            <w:r>
              <w:rPr>
                <w:w w:val="114"/>
              </w:rPr>
              <w:t> </w:t>
            </w:r>
            <w:proofErr w:type="spellStart"/>
            <w:r>
              <w:t>i</w:t>
            </w:r>
            <w:r>
              <w:rPr>
                <w:w w:val="122"/>
              </w:rPr>
              <w:t>g</w:t>
            </w:r>
            <w:r>
              <w:rPr>
                <w:w w:val="123"/>
              </w:rPr>
              <w:t>én</w:t>
            </w:r>
            <w:r>
              <w:rPr>
                <w:w w:val="116"/>
              </w:rPr>
              <w:t>yb</w:t>
            </w:r>
            <w:r>
              <w:rPr>
                <w:w w:val="88"/>
              </w:rPr>
              <w:t>e</w:t>
            </w:r>
            <w:proofErr w:type="spellEnd"/>
            <w:proofErr w:type="gramEnd"/>
            <w:r>
              <w:rPr>
                <w:w w:val="88"/>
              </w:rPr>
              <w:t xml:space="preserve">  </w:t>
            </w:r>
            <w:proofErr w:type="spellStart"/>
            <w:r>
              <w:rPr>
                <w:w w:val="117"/>
              </w:rPr>
              <w:t>vevő</w:t>
            </w:r>
            <w:proofErr w:type="spellEnd"/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7E0C5D03" w14:textId="2AFEE229" w:rsidR="00921E78" w:rsidRPr="00474B25" w:rsidRDefault="00921E78" w:rsidP="00921E78">
            <w:pPr>
              <w:jc w:val="center"/>
              <w:rPr>
                <w:b/>
              </w:rPr>
            </w:pPr>
            <w:r w:rsidRPr="00EB5747">
              <w:rPr>
                <w:b/>
              </w:rPr>
              <w:t>[p</w:t>
            </w:r>
            <w:r>
              <w:rPr>
                <w:b/>
              </w:rPr>
              <w:t>1</w:t>
            </w:r>
            <w:r w:rsidRPr="00EB5747">
              <w:rPr>
                <w:b/>
              </w:rPr>
              <w:t>0</w:t>
            </w:r>
            <w:r>
              <w:rPr>
                <w:b/>
              </w:rPr>
              <w:t>3</w:t>
            </w:r>
            <w:r w:rsidRPr="00EB5747">
              <w:rPr>
                <w:b/>
              </w:rPr>
              <w:t>.sum]</w:t>
            </w:r>
          </w:p>
        </w:tc>
      </w:tr>
    </w:tbl>
    <w:p w14:paraId="15DCB8EB" w14:textId="77777777" w:rsidR="00523336" w:rsidRDefault="00523336">
      <w:pPr>
        <w:spacing w:before="81"/>
        <w:ind w:left="140"/>
      </w:pPr>
    </w:p>
    <w:p w14:paraId="6E8B1C57" w14:textId="77777777" w:rsidR="00BE1F91" w:rsidRDefault="0020768B">
      <w:pPr>
        <w:spacing w:before="81"/>
        <w:ind w:left="140"/>
      </w:pPr>
      <w:r>
        <w:t>3.4.</w:t>
      </w:r>
      <w:r>
        <w:rPr>
          <w:spacing w:val="10"/>
        </w:rPr>
        <w:t xml:space="preserve"> </w:t>
      </w:r>
      <w:r>
        <w:t> </w:t>
      </w:r>
      <w:proofErr w:type="gramStart"/>
      <w:r>
        <w:rPr>
          <w:w w:val="81"/>
        </w:rPr>
        <w:t>A  </w:t>
      </w:r>
      <w:proofErr w:type="spellStart"/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13"/>
        </w:rPr>
        <w:t>tatást</w:t>
      </w:r>
      <w:proofErr w:type="spellEnd"/>
      <w:proofErr w:type="gramEnd"/>
      <w:r>
        <w:rPr>
          <w:w w:val="113"/>
        </w:rPr>
        <w:t xml:space="preserve">  </w:t>
      </w:r>
      <w:proofErr w:type="spellStart"/>
      <w:r>
        <w:t>i</w:t>
      </w:r>
      <w:r>
        <w:rPr>
          <w:w w:val="122"/>
        </w:rPr>
        <w:t>g</w:t>
      </w:r>
      <w:r>
        <w:rPr>
          <w:w w:val="123"/>
        </w:rPr>
        <w:t>én</w:t>
      </w:r>
      <w:r>
        <w:rPr>
          <w:w w:val="116"/>
        </w:rPr>
        <w:t>yb</w:t>
      </w:r>
      <w:r>
        <w:rPr>
          <w:w w:val="88"/>
        </w:rPr>
        <w:t>e</w:t>
      </w:r>
      <w:proofErr w:type="spellEnd"/>
      <w:r>
        <w:rPr>
          <w:w w:val="88"/>
        </w:rPr>
        <w:t xml:space="preserve">  </w:t>
      </w:r>
      <w:proofErr w:type="spellStart"/>
      <w:r>
        <w:rPr>
          <w:w w:val="117"/>
        </w:rPr>
        <w:t>vevő</w:t>
      </w:r>
      <w:r>
        <w:rPr>
          <w:w w:val="83"/>
        </w:rPr>
        <w:t>k</w:t>
      </w:r>
      <w:proofErr w:type="spellEnd"/>
      <w:r>
        <w:rPr>
          <w:w w:val="83"/>
        </w:rPr>
        <w:t xml:space="preserve">  </w:t>
      </w:r>
      <w:proofErr w:type="spellStart"/>
      <w:r>
        <w:rPr>
          <w:w w:val="111"/>
        </w:rPr>
        <w:t>száma</w:t>
      </w:r>
      <w:proofErr w:type="spellEnd"/>
      <w:r>
        <w:rPr>
          <w:w w:val="111"/>
        </w:rPr>
        <w:t xml:space="preserve">  </w:t>
      </w:r>
      <w:proofErr w:type="spellStart"/>
      <w:r>
        <w:t>l</w:t>
      </w:r>
      <w:r>
        <w:rPr>
          <w:w w:val="123"/>
        </w:rPr>
        <w:t>eg</w:t>
      </w:r>
      <w:r>
        <w:rPr>
          <w:w w:val="119"/>
        </w:rPr>
        <w:t>mag</w:t>
      </w:r>
      <w:r>
        <w:rPr>
          <w:w w:val="128"/>
        </w:rPr>
        <w:t>asab</w:t>
      </w:r>
      <w:r>
        <w:rPr>
          <w:w w:val="122"/>
        </w:rPr>
        <w:t>b</w:t>
      </w:r>
      <w:proofErr w:type="spellEnd"/>
      <w:r>
        <w:rPr>
          <w:w w:val="55"/>
        </w:rPr>
        <w:t xml:space="preserve">  </w:t>
      </w:r>
      <w:proofErr w:type="spellStart"/>
      <w:r>
        <w:t>i</w:t>
      </w:r>
      <w:r>
        <w:rPr>
          <w:w w:val="124"/>
        </w:rPr>
        <w:t>sko</w:t>
      </w:r>
      <w:r>
        <w:t>l</w:t>
      </w:r>
      <w:r>
        <w:rPr>
          <w:w w:val="115"/>
        </w:rPr>
        <w:t>ai</w:t>
      </w:r>
      <w:proofErr w:type="spellEnd"/>
      <w:r>
        <w:rPr>
          <w:w w:val="55"/>
        </w:rPr>
        <w:t xml:space="preserve">  </w:t>
      </w:r>
      <w:proofErr w:type="spellStart"/>
      <w:r>
        <w:rPr>
          <w:w w:val="119"/>
        </w:rPr>
        <w:t>vég</w:t>
      </w:r>
      <w:r>
        <w:rPr>
          <w:w w:val="124"/>
        </w:rPr>
        <w:t>zettség</w:t>
      </w:r>
      <w:proofErr w:type="spellEnd"/>
      <w:r>
        <w:rPr>
          <w:w w:val="55"/>
        </w:rPr>
        <w:t xml:space="preserve">  </w:t>
      </w:r>
      <w:proofErr w:type="spellStart"/>
      <w:r>
        <w:rPr>
          <w:w w:val="120"/>
        </w:rPr>
        <w:t>szeri</w:t>
      </w:r>
      <w:r>
        <w:rPr>
          <w:w w:val="122"/>
        </w:rPr>
        <w:t>n</w:t>
      </w:r>
      <w:r>
        <w:rPr>
          <w:w w:val="78"/>
        </w:rPr>
        <w:t>t</w:t>
      </w:r>
      <w:proofErr w:type="spellEnd"/>
      <w:r>
        <w:rPr>
          <w:w w:val="78"/>
        </w:rPr>
        <w:t xml:space="preserve">  </w:t>
      </w:r>
      <w:r>
        <w:t>(</w:t>
      </w:r>
      <w:proofErr w:type="spellStart"/>
      <w:r>
        <w:t>Nem</w:t>
      </w:r>
      <w:proofErr w:type="spellEnd"/>
      <w:r>
        <w:t xml:space="preserve">  </w:t>
      </w:r>
      <w:proofErr w:type="spellStart"/>
      <w:r>
        <w:rPr>
          <w:w w:val="122"/>
        </w:rPr>
        <w:t>h</w:t>
      </w:r>
      <w:r>
        <w:rPr>
          <w:w w:val="115"/>
        </w:rPr>
        <w:t>al</w:t>
      </w:r>
      <w:r>
        <w:rPr>
          <w:w w:val="117"/>
        </w:rPr>
        <w:t>mozo</w:t>
      </w:r>
      <w:r>
        <w:rPr>
          <w:w w:val="89"/>
        </w:rPr>
        <w:t>tt</w:t>
      </w:r>
      <w:proofErr w:type="spellEnd"/>
      <w:r>
        <w:rPr>
          <w:w w:val="89"/>
        </w:rPr>
        <w:t xml:space="preserve">  </w:t>
      </w:r>
      <w:proofErr w:type="spellStart"/>
      <w:r>
        <w:rPr>
          <w:w w:val="123"/>
        </w:rPr>
        <w:t>ad</w:t>
      </w:r>
      <w:r>
        <w:rPr>
          <w:w w:val="112"/>
        </w:rPr>
        <w:t>at</w:t>
      </w:r>
      <w:proofErr w:type="spellEnd"/>
      <w:r>
        <w:rPr>
          <w:w w:val="112"/>
        </w:rPr>
        <w:t>!)</w:t>
      </w:r>
    </w:p>
    <w:p w14:paraId="69CB20AD" w14:textId="77777777" w:rsidR="00BE1F91" w:rsidRDefault="00BE1F91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8020"/>
        <w:gridCol w:w="2170"/>
      </w:tblGrid>
      <w:tr w:rsidR="00BE1F91" w14:paraId="1AF8FB0E" w14:textId="77777777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17C6B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23FEDA1B" w14:textId="77777777" w:rsidR="00BE1F91" w:rsidRDefault="0020768B">
            <w:pPr>
              <w:ind w:left="36"/>
            </w:pPr>
            <w:proofErr w:type="spellStart"/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2115C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016097D8" w14:textId="77777777" w:rsidR="00BE1F91" w:rsidRDefault="0020768B">
            <w:pPr>
              <w:ind w:left="3171" w:right="3171"/>
              <w:jc w:val="center"/>
            </w:pPr>
            <w:proofErr w:type="spellStart"/>
            <w:proofErr w:type="gramStart"/>
            <w:r>
              <w:rPr>
                <w:w w:val="96"/>
              </w:rPr>
              <w:t>Iskolai</w:t>
            </w:r>
            <w:proofErr w:type="spellEnd"/>
            <w:r>
              <w:rPr>
                <w:spacing w:val="2"/>
                <w:w w:val="96"/>
              </w:rPr>
              <w:t xml:space="preserve"> </w:t>
            </w:r>
            <w:r>
              <w:rPr>
                <w:w w:val="96"/>
              </w:rPr>
              <w:t> </w:t>
            </w:r>
            <w:proofErr w:type="spellStart"/>
            <w:r>
              <w:rPr>
                <w:w w:val="113"/>
              </w:rPr>
              <w:t>végzet</w:t>
            </w:r>
            <w:r>
              <w:t>t</w:t>
            </w:r>
            <w:r>
              <w:rPr>
                <w:w w:val="121"/>
              </w:rPr>
              <w:t>ség</w:t>
            </w:r>
            <w:proofErr w:type="spellEnd"/>
            <w:proofErr w:type="gramEnd"/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ED65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387927CF" w14:textId="77777777" w:rsidR="00BE1F91" w:rsidRDefault="0020768B">
            <w:pPr>
              <w:ind w:left="928" w:right="919"/>
              <w:jc w:val="center"/>
            </w:pPr>
            <w:proofErr w:type="spellStart"/>
            <w:r>
              <w:rPr>
                <w:w w:val="110"/>
              </w:rPr>
              <w:t>Fő</w:t>
            </w:r>
            <w:proofErr w:type="spellEnd"/>
          </w:p>
        </w:tc>
      </w:tr>
      <w:tr w:rsidR="002F6DD5" w14:paraId="7F4A3444" w14:textId="77777777" w:rsidTr="00E64426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609192" w14:textId="1CF820D3" w:rsidR="002F6DD5" w:rsidRDefault="002F6DD5">
            <w:pPr>
              <w:ind w:left="284" w:right="294"/>
              <w:jc w:val="center"/>
            </w:pPr>
            <w:r w:rsidRPr="002F6DD5">
              <w:t>[</w:t>
            </w:r>
            <w:proofErr w:type="gramStart"/>
            <w:r w:rsidRPr="002F6DD5">
              <w:t>param101.id</w:t>
            </w:r>
            <w:proofErr w:type="gramEnd"/>
            <w:r w:rsidRPr="002F6DD5">
              <w:t>;block=</w:t>
            </w:r>
            <w:proofErr w:type="spellStart"/>
            <w:r w:rsidRPr="002F6DD5">
              <w:t>tbs:row</w:t>
            </w:r>
            <w:proofErr w:type="spellEnd"/>
            <w:r w:rsidRPr="002F6DD5">
              <w:t>]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20E833" w14:textId="0D8BFB1E" w:rsidR="002F6DD5" w:rsidRDefault="002F6DD5" w:rsidP="002F6DD5">
            <w:pPr>
              <w:ind w:left="30"/>
            </w:pPr>
            <w:r w:rsidRPr="005971EF">
              <w:t>[param10</w:t>
            </w:r>
            <w:r>
              <w:t>1</w:t>
            </w:r>
            <w:r w:rsidRPr="005971EF">
              <w:t>.label]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78D9D8" w14:textId="3BE6C99A" w:rsidR="002F6DD5" w:rsidRPr="00474B25" w:rsidRDefault="002F6DD5" w:rsidP="002F6DD5">
            <w:pPr>
              <w:jc w:val="center"/>
              <w:rPr>
                <w:b/>
              </w:rPr>
            </w:pPr>
            <w:r w:rsidRPr="00EB5747">
              <w:rPr>
                <w:b/>
              </w:rPr>
              <w:t>[param10</w:t>
            </w:r>
            <w:r>
              <w:rPr>
                <w:b/>
              </w:rPr>
              <w:t>1</w:t>
            </w:r>
            <w:r w:rsidRPr="00EB5747">
              <w:rPr>
                <w:b/>
              </w:rPr>
              <w:t>.count]</w:t>
            </w:r>
          </w:p>
        </w:tc>
      </w:tr>
      <w:tr w:rsidR="002F6DD5" w14:paraId="32518404" w14:textId="77777777" w:rsidTr="00396ED4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3F756" w14:textId="77777777" w:rsidR="002F6DD5" w:rsidRDefault="002F6DD5" w:rsidP="00E64426">
            <w:pPr>
              <w:spacing w:before="6" w:line="100" w:lineRule="exact"/>
              <w:rPr>
                <w:sz w:val="10"/>
                <w:szCs w:val="10"/>
              </w:rPr>
            </w:pPr>
          </w:p>
          <w:p w14:paraId="6AC46A32" w14:textId="05D4FE49" w:rsidR="002F6DD5" w:rsidRDefault="002F6DD5" w:rsidP="002F6DD5">
            <w:pPr>
              <w:ind w:left="284" w:right="294"/>
              <w:jc w:val="center"/>
            </w:pPr>
            <w:r w:rsidRPr="00EB5747">
              <w:t>[p10</w:t>
            </w:r>
            <w:r>
              <w:t>1</w:t>
            </w:r>
            <w:r w:rsidRPr="00EB5747">
              <w:t>.num]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82308" w14:textId="77777777" w:rsidR="002F6DD5" w:rsidRDefault="002F6DD5" w:rsidP="00E64426">
            <w:pPr>
              <w:spacing w:before="6" w:line="100" w:lineRule="exact"/>
              <w:rPr>
                <w:sz w:val="10"/>
                <w:szCs w:val="10"/>
              </w:rPr>
            </w:pPr>
          </w:p>
          <w:p w14:paraId="63C640DA" w14:textId="3374C1F3" w:rsidR="002F6DD5" w:rsidRDefault="002F6DD5">
            <w:pPr>
              <w:ind w:left="30"/>
            </w:pPr>
            <w:proofErr w:type="spellStart"/>
            <w:proofErr w:type="gramStart"/>
            <w:r>
              <w:rPr>
                <w:w w:val="114"/>
              </w:rPr>
              <w:t>Összes</w:t>
            </w:r>
            <w:proofErr w:type="spellEnd"/>
            <w:r>
              <w:rPr>
                <w:spacing w:val="4"/>
                <w:w w:val="114"/>
              </w:rPr>
              <w:t xml:space="preserve"> </w:t>
            </w:r>
            <w:r>
              <w:rPr>
                <w:w w:val="114"/>
              </w:rPr>
              <w:t> </w:t>
            </w:r>
            <w:proofErr w:type="spellStart"/>
            <w:r>
              <w:t>i</w:t>
            </w:r>
            <w:r>
              <w:rPr>
                <w:w w:val="122"/>
              </w:rPr>
              <w:t>g</w:t>
            </w:r>
            <w:r>
              <w:rPr>
                <w:w w:val="123"/>
              </w:rPr>
              <w:t>én</w:t>
            </w:r>
            <w:r>
              <w:rPr>
                <w:w w:val="116"/>
              </w:rPr>
              <w:t>yb</w:t>
            </w:r>
            <w:r>
              <w:rPr>
                <w:w w:val="88"/>
              </w:rPr>
              <w:t>e</w:t>
            </w:r>
            <w:proofErr w:type="spellEnd"/>
            <w:proofErr w:type="gramEnd"/>
            <w:r>
              <w:rPr>
                <w:w w:val="88"/>
              </w:rPr>
              <w:t xml:space="preserve">  </w:t>
            </w:r>
            <w:proofErr w:type="spellStart"/>
            <w:r>
              <w:rPr>
                <w:w w:val="117"/>
              </w:rPr>
              <w:t>vevő</w:t>
            </w:r>
            <w:proofErr w:type="spellEnd"/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47B2D2E5" w14:textId="2DD0DCC3" w:rsidR="002F6DD5" w:rsidRPr="00474B25" w:rsidRDefault="002F6DD5" w:rsidP="002F6DD5">
            <w:pPr>
              <w:jc w:val="center"/>
              <w:rPr>
                <w:b/>
              </w:rPr>
            </w:pPr>
            <w:r w:rsidRPr="00EB5747">
              <w:rPr>
                <w:b/>
              </w:rPr>
              <w:t>[p</w:t>
            </w:r>
            <w:r>
              <w:rPr>
                <w:b/>
              </w:rPr>
              <w:t>1</w:t>
            </w:r>
            <w:r w:rsidRPr="00EB5747">
              <w:rPr>
                <w:b/>
              </w:rPr>
              <w:t>0</w:t>
            </w:r>
            <w:r>
              <w:rPr>
                <w:b/>
              </w:rPr>
              <w:t>1</w:t>
            </w:r>
            <w:r w:rsidRPr="00EB5747">
              <w:rPr>
                <w:b/>
              </w:rPr>
              <w:t>.sum]</w:t>
            </w:r>
          </w:p>
        </w:tc>
      </w:tr>
    </w:tbl>
    <w:p w14:paraId="7C426BB6" w14:textId="77777777" w:rsidR="00BE1F91" w:rsidRDefault="00BE1F91">
      <w:pPr>
        <w:spacing w:before="1" w:line="100" w:lineRule="exact"/>
        <w:rPr>
          <w:sz w:val="11"/>
          <w:szCs w:val="11"/>
        </w:rPr>
      </w:pPr>
    </w:p>
    <w:p w14:paraId="1B2B124A" w14:textId="77777777" w:rsidR="00BE1F91" w:rsidRDefault="00BE1F91">
      <w:pPr>
        <w:spacing w:line="200" w:lineRule="exact"/>
      </w:pPr>
    </w:p>
    <w:p w14:paraId="5E696D62" w14:textId="77777777" w:rsidR="00BE1F91" w:rsidRDefault="0020768B">
      <w:pPr>
        <w:ind w:left="140"/>
      </w:pPr>
      <w:r>
        <w:t>3.5.</w:t>
      </w:r>
      <w:r>
        <w:rPr>
          <w:spacing w:val="10"/>
        </w:rPr>
        <w:t xml:space="preserve"> </w:t>
      </w:r>
      <w:r>
        <w:t> </w:t>
      </w:r>
      <w:proofErr w:type="gramStart"/>
      <w:r>
        <w:rPr>
          <w:w w:val="81"/>
        </w:rPr>
        <w:t>A  </w:t>
      </w:r>
      <w:proofErr w:type="spellStart"/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13"/>
        </w:rPr>
        <w:t>tatást</w:t>
      </w:r>
      <w:proofErr w:type="spellEnd"/>
      <w:proofErr w:type="gramEnd"/>
      <w:r>
        <w:rPr>
          <w:w w:val="113"/>
        </w:rPr>
        <w:t xml:space="preserve">  </w:t>
      </w:r>
      <w:proofErr w:type="spellStart"/>
      <w:r>
        <w:t>i</w:t>
      </w:r>
      <w:r>
        <w:rPr>
          <w:w w:val="122"/>
        </w:rPr>
        <w:t>g</w:t>
      </w:r>
      <w:r>
        <w:rPr>
          <w:w w:val="123"/>
        </w:rPr>
        <w:t>én</w:t>
      </w:r>
      <w:r>
        <w:rPr>
          <w:w w:val="116"/>
        </w:rPr>
        <w:t>yb</w:t>
      </w:r>
      <w:r>
        <w:rPr>
          <w:w w:val="88"/>
        </w:rPr>
        <w:t>e</w:t>
      </w:r>
      <w:proofErr w:type="spellEnd"/>
      <w:r>
        <w:rPr>
          <w:w w:val="88"/>
        </w:rPr>
        <w:t xml:space="preserve">  </w:t>
      </w:r>
      <w:proofErr w:type="spellStart"/>
      <w:r>
        <w:rPr>
          <w:w w:val="117"/>
        </w:rPr>
        <w:t>vevő</w:t>
      </w:r>
      <w:r>
        <w:rPr>
          <w:w w:val="83"/>
        </w:rPr>
        <w:t>k</w:t>
      </w:r>
      <w:proofErr w:type="spellEnd"/>
      <w:r>
        <w:rPr>
          <w:w w:val="83"/>
        </w:rPr>
        <w:t xml:space="preserve">  </w:t>
      </w:r>
      <w:proofErr w:type="spellStart"/>
      <w:r>
        <w:rPr>
          <w:w w:val="122"/>
        </w:rPr>
        <w:t>p</w:t>
      </w:r>
      <w:r>
        <w:rPr>
          <w:w w:val="120"/>
        </w:rPr>
        <w:t>ro</w:t>
      </w:r>
      <w:r>
        <w:rPr>
          <w:w w:val="122"/>
        </w:rPr>
        <w:t>b</w:t>
      </w:r>
      <w:r>
        <w:t>l</w:t>
      </w:r>
      <w:r>
        <w:rPr>
          <w:w w:val="117"/>
        </w:rPr>
        <w:t>émái</w:t>
      </w:r>
      <w:proofErr w:type="spellEnd"/>
    </w:p>
    <w:p w14:paraId="0D9633E7" w14:textId="77777777" w:rsidR="00BE1F91" w:rsidRDefault="00BE1F91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200"/>
        <w:gridCol w:w="6820"/>
        <w:gridCol w:w="2170"/>
      </w:tblGrid>
      <w:tr w:rsidR="00BE1F91" w14:paraId="6EA642C2" w14:textId="77777777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DC97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1D886520" w14:textId="77777777" w:rsidR="00BE1F91" w:rsidRDefault="0020768B">
            <w:pPr>
              <w:ind w:left="36"/>
            </w:pPr>
            <w:proofErr w:type="spellStart"/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  <w:proofErr w:type="spellEnd"/>
          </w:p>
        </w:tc>
        <w:tc>
          <w:tcPr>
            <w:tcW w:w="8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C2F0E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46C5E8ED" w14:textId="77777777" w:rsidR="00BE1F91" w:rsidRDefault="0020768B">
            <w:pPr>
              <w:ind w:left="3154" w:right="3154"/>
              <w:jc w:val="center"/>
            </w:pPr>
            <w:proofErr w:type="gramStart"/>
            <w:r>
              <w:rPr>
                <w:w w:val="92"/>
              </w:rPr>
              <w:t>A</w:t>
            </w:r>
            <w:r>
              <w:rPr>
                <w:w w:val="55"/>
              </w:rPr>
              <w:t xml:space="preserve">  </w:t>
            </w:r>
            <w:proofErr w:type="spellStart"/>
            <w:r>
              <w:rPr>
                <w:w w:val="104"/>
              </w:rPr>
              <w:t>probléma</w:t>
            </w:r>
            <w:proofErr w:type="spellEnd"/>
            <w:proofErr w:type="gramEnd"/>
            <w:r>
              <w:rPr>
                <w:w w:val="104"/>
              </w:rPr>
              <w:t xml:space="preserve">  </w:t>
            </w:r>
            <w:proofErr w:type="spellStart"/>
            <w:r>
              <w:t>tí</w:t>
            </w:r>
            <w:r>
              <w:rPr>
                <w:w w:val="118"/>
              </w:rPr>
              <w:t>pusa</w:t>
            </w:r>
            <w:proofErr w:type="spellEnd"/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5B8D2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72101944" w14:textId="77777777" w:rsidR="00BE1F91" w:rsidRDefault="0020768B">
            <w:pPr>
              <w:ind w:left="928" w:right="919"/>
              <w:jc w:val="center"/>
            </w:pPr>
            <w:proofErr w:type="spellStart"/>
            <w:r>
              <w:rPr>
                <w:w w:val="110"/>
              </w:rPr>
              <w:t>Fő</w:t>
            </w:r>
            <w:proofErr w:type="spellEnd"/>
          </w:p>
        </w:tc>
      </w:tr>
      <w:tr w:rsidR="008B00B4" w14:paraId="2DBDB075" w14:textId="77777777" w:rsidTr="00E44DF6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2CF73" w14:textId="5795918E" w:rsidR="008B00B4" w:rsidRDefault="008B00B4">
            <w:pPr>
              <w:ind w:left="284" w:right="294"/>
              <w:jc w:val="center"/>
            </w:pPr>
            <w:r w:rsidRPr="008B00B4">
              <w:t>[</w:t>
            </w:r>
            <w:proofErr w:type="gramStart"/>
            <w:r w:rsidRPr="008B00B4">
              <w:t>param105</w:t>
            </w:r>
            <w:r w:rsidRPr="002F6DD5">
              <w:t>.id</w:t>
            </w:r>
            <w:proofErr w:type="gramEnd"/>
            <w:r w:rsidRPr="002F6DD5">
              <w:t>;block=</w:t>
            </w:r>
            <w:proofErr w:type="spellStart"/>
            <w:r w:rsidRPr="002F6DD5">
              <w:t>tbs:row</w:t>
            </w:r>
            <w:proofErr w:type="spellEnd"/>
            <w:r w:rsidRPr="002F6DD5">
              <w:t>]</w:t>
            </w:r>
          </w:p>
        </w:tc>
        <w:tc>
          <w:tcPr>
            <w:tcW w:w="8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8BCB0" w14:textId="505E49FA" w:rsidR="008B00B4" w:rsidRDefault="008B00B4" w:rsidP="008B00B4">
            <w:pPr>
              <w:ind w:left="30"/>
            </w:pPr>
            <w:r w:rsidRPr="005971EF">
              <w:t>[param10</w:t>
            </w:r>
            <w:r>
              <w:t>5</w:t>
            </w:r>
            <w:r w:rsidRPr="005971EF">
              <w:t>.label]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B634F" w14:textId="2313D0BB" w:rsidR="008B00B4" w:rsidRPr="00474B25" w:rsidRDefault="008B00B4" w:rsidP="008B00B4">
            <w:pPr>
              <w:jc w:val="center"/>
              <w:rPr>
                <w:b/>
              </w:rPr>
            </w:pPr>
            <w:r w:rsidRPr="00EB5747">
              <w:rPr>
                <w:b/>
              </w:rPr>
              <w:t>[param10</w:t>
            </w:r>
            <w:r>
              <w:rPr>
                <w:b/>
              </w:rPr>
              <w:t>5</w:t>
            </w:r>
            <w:r w:rsidRPr="00EB5747">
              <w:rPr>
                <w:b/>
              </w:rPr>
              <w:t>.count]</w:t>
            </w:r>
          </w:p>
        </w:tc>
      </w:tr>
      <w:tr w:rsidR="008B00B4" w14:paraId="74D596D8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7F3D9" w14:textId="77777777" w:rsidR="008B00B4" w:rsidRDefault="008B00B4" w:rsidP="00E44DF6">
            <w:pPr>
              <w:spacing w:before="6" w:line="100" w:lineRule="exact"/>
              <w:rPr>
                <w:sz w:val="10"/>
                <w:szCs w:val="10"/>
              </w:rPr>
            </w:pPr>
          </w:p>
          <w:p w14:paraId="391F3337" w14:textId="4172BD46" w:rsidR="008B00B4" w:rsidRDefault="008B00B4">
            <w:pPr>
              <w:ind w:left="284" w:right="294"/>
              <w:jc w:val="center"/>
            </w:pPr>
            <w:r w:rsidRPr="00EB5747">
              <w:t>[p10</w:t>
            </w:r>
            <w:r>
              <w:t>1</w:t>
            </w:r>
            <w:r w:rsidRPr="00EB5747">
              <w:t>.num]</w:t>
            </w:r>
          </w:p>
        </w:tc>
        <w:tc>
          <w:tcPr>
            <w:tcW w:w="8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0E87C" w14:textId="77777777" w:rsidR="008B00B4" w:rsidRDefault="008B00B4" w:rsidP="00E44DF6">
            <w:pPr>
              <w:spacing w:before="6" w:line="100" w:lineRule="exact"/>
              <w:rPr>
                <w:sz w:val="10"/>
                <w:szCs w:val="10"/>
              </w:rPr>
            </w:pPr>
          </w:p>
          <w:p w14:paraId="0196B947" w14:textId="7FA645A4" w:rsidR="008B00B4" w:rsidRDefault="008B00B4">
            <w:pPr>
              <w:ind w:left="30"/>
            </w:pPr>
            <w:proofErr w:type="spellStart"/>
            <w:r>
              <w:rPr>
                <w:w w:val="114"/>
              </w:rPr>
              <w:t>Összesen</w:t>
            </w:r>
            <w:proofErr w:type="spellEnd"/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0E4E81C8" w14:textId="6100215B" w:rsidR="008B00B4" w:rsidRPr="00474B25" w:rsidRDefault="008B00B4" w:rsidP="008B00B4">
            <w:pPr>
              <w:jc w:val="center"/>
              <w:rPr>
                <w:b/>
              </w:rPr>
            </w:pPr>
            <w:r w:rsidRPr="00EB5747">
              <w:rPr>
                <w:b/>
              </w:rPr>
              <w:t>[p</w:t>
            </w:r>
            <w:r>
              <w:rPr>
                <w:b/>
              </w:rPr>
              <w:t>1</w:t>
            </w:r>
            <w:r w:rsidRPr="00EB5747">
              <w:rPr>
                <w:b/>
              </w:rPr>
              <w:t>0</w:t>
            </w:r>
            <w:r>
              <w:rPr>
                <w:b/>
              </w:rPr>
              <w:t>5</w:t>
            </w:r>
            <w:r w:rsidRPr="00EB5747">
              <w:rPr>
                <w:b/>
              </w:rPr>
              <w:t>.sum]</w:t>
            </w:r>
          </w:p>
        </w:tc>
      </w:tr>
      <w:tr w:rsidR="00A179BA" w14:paraId="48C79309" w14:textId="77777777" w:rsidTr="00396ED4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8C2DC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082840D3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13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B4B9C66" w14:textId="77777777" w:rsidR="00A179BA" w:rsidRDefault="00A179BA">
            <w:pPr>
              <w:spacing w:before="6" w:line="260" w:lineRule="exact"/>
              <w:rPr>
                <w:sz w:val="26"/>
                <w:szCs w:val="26"/>
              </w:rPr>
            </w:pPr>
          </w:p>
          <w:p w14:paraId="6EBB9BF1" w14:textId="77777777" w:rsidR="00A179BA" w:rsidRDefault="00A179BA">
            <w:pPr>
              <w:spacing w:line="220" w:lineRule="exact"/>
              <w:ind w:left="273"/>
            </w:pPr>
            <w:proofErr w:type="spellStart"/>
            <w:r>
              <w:rPr>
                <w:w w:val="107"/>
              </w:rPr>
              <w:t>Ö</w:t>
            </w:r>
            <w:r>
              <w:rPr>
                <w:w w:val="102"/>
              </w:rPr>
              <w:t>ssze</w:t>
            </w:r>
            <w:proofErr w:type="spellEnd"/>
            <w:r>
              <w:rPr>
                <w:w w:val="102"/>
              </w:rPr>
              <w:t>-­</w:t>
            </w:r>
          </w:p>
          <w:p w14:paraId="2E5A50CE" w14:textId="77777777" w:rsidR="00A179BA" w:rsidRDefault="00A179BA">
            <w:pPr>
              <w:spacing w:line="200" w:lineRule="exact"/>
              <w:ind w:left="268"/>
            </w:pPr>
            <w:proofErr w:type="spellStart"/>
            <w:proofErr w:type="gramStart"/>
            <w:r>
              <w:rPr>
                <w:w w:val="111"/>
              </w:rPr>
              <w:t>senből</w:t>
            </w:r>
            <w:proofErr w:type="spellEnd"/>
            <w:proofErr w:type="gramEnd"/>
            <w:r>
              <w:rPr>
                <w:w w:val="111"/>
              </w:rPr>
              <w:t>: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ACA2C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398AE3EF" w14:textId="77777777" w:rsidR="00A179BA" w:rsidRDefault="00A179BA">
            <w:pPr>
              <w:ind w:left="30"/>
            </w:pPr>
            <w:proofErr w:type="spellStart"/>
            <w:proofErr w:type="gramStart"/>
            <w:r>
              <w:t>több</w:t>
            </w:r>
            <w:proofErr w:type="spellEnd"/>
            <w:proofErr w:type="gramEnd"/>
            <w:r>
              <w:rPr>
                <w:spacing w:val="-10"/>
              </w:rPr>
              <w:t xml:space="preserve"> </w:t>
            </w:r>
            <w:r>
              <w:t> </w:t>
            </w:r>
            <w:proofErr w:type="spellStart"/>
            <w:r>
              <w:t>probléma</w:t>
            </w:r>
            <w:proofErr w:type="spellEnd"/>
            <w:r>
              <w:rPr>
                <w:spacing w:val="31"/>
              </w:rPr>
              <w:t xml:space="preserve"> </w:t>
            </w:r>
            <w:r>
              <w:t> </w:t>
            </w:r>
            <w:proofErr w:type="spellStart"/>
            <w:r>
              <w:t>együttes</w:t>
            </w:r>
            <w:proofErr w:type="spellEnd"/>
            <w:r>
              <w:rPr>
                <w:spacing w:val="46"/>
              </w:rPr>
              <w:t xml:space="preserve"> </w:t>
            </w:r>
            <w:r>
              <w:t> </w:t>
            </w:r>
            <w:proofErr w:type="spellStart"/>
            <w:r>
              <w:rPr>
                <w:w w:val="103"/>
              </w:rPr>
              <w:t>előf</w:t>
            </w:r>
            <w:r>
              <w:rPr>
                <w:w w:val="113"/>
              </w:rPr>
              <w:t>ordulása</w:t>
            </w:r>
            <w:proofErr w:type="spellEnd"/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571B85" w14:textId="58C3F950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[rep.3-5-13]</w:t>
            </w:r>
          </w:p>
        </w:tc>
      </w:tr>
      <w:tr w:rsidR="00A179BA" w14:paraId="4596C4EB" w14:textId="77777777" w:rsidTr="00396ED4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09251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32DA034B" w14:textId="77777777" w:rsidR="00A179BA" w:rsidRDefault="00A179BA">
            <w:pPr>
              <w:ind w:left="284" w:right="294"/>
              <w:jc w:val="center"/>
            </w:pPr>
            <w:r>
              <w:rPr>
                <w:w w:val="111"/>
              </w:rPr>
              <w:t>14</w:t>
            </w:r>
          </w:p>
        </w:tc>
        <w:tc>
          <w:tcPr>
            <w:tcW w:w="12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D343A" w14:textId="77777777" w:rsidR="00A179BA" w:rsidRDefault="00A179BA"/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98910" w14:textId="77777777" w:rsidR="00A179BA" w:rsidRDefault="00A179BA">
            <w:pPr>
              <w:spacing w:before="6" w:line="100" w:lineRule="exact"/>
              <w:rPr>
                <w:sz w:val="11"/>
                <w:szCs w:val="11"/>
              </w:rPr>
            </w:pPr>
          </w:p>
          <w:p w14:paraId="285BE52F" w14:textId="77777777" w:rsidR="00A179BA" w:rsidRDefault="00A179BA">
            <w:pPr>
              <w:ind w:left="30"/>
            </w:pPr>
            <w:proofErr w:type="spellStart"/>
            <w:proofErr w:type="gramStart"/>
            <w:r>
              <w:t>krí</w:t>
            </w:r>
            <w:r>
              <w:rPr>
                <w:w w:val="109"/>
              </w:rPr>
              <w:t>zishelyzet</w:t>
            </w:r>
            <w:proofErr w:type="spellEnd"/>
            <w:proofErr w:type="gramEnd"/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7402A8" w14:textId="4EA920AE" w:rsidR="00A179BA" w:rsidRPr="00474B25" w:rsidRDefault="00A179BA" w:rsidP="00A179BA">
            <w:pPr>
              <w:jc w:val="center"/>
              <w:rPr>
                <w:b/>
              </w:rPr>
            </w:pPr>
            <w:r w:rsidRPr="00474B25">
              <w:rPr>
                <w:b/>
              </w:rPr>
              <w:t>[rep.3-5-14]</w:t>
            </w:r>
          </w:p>
        </w:tc>
      </w:tr>
    </w:tbl>
    <w:p w14:paraId="440D35B3" w14:textId="77777777" w:rsidR="00BE1F91" w:rsidRDefault="00BE1F91">
      <w:pPr>
        <w:sectPr w:rsidR="00BE1F91">
          <w:footerReference w:type="default" r:id="rId8"/>
          <w:pgSz w:w="11900" w:h="16840"/>
          <w:pgMar w:top="640" w:right="300" w:bottom="280" w:left="300" w:header="0" w:footer="504" w:gutter="0"/>
          <w:cols w:space="720"/>
        </w:sectPr>
      </w:pPr>
    </w:p>
    <w:p w14:paraId="49D1F50F" w14:textId="77777777" w:rsidR="00BE1F91" w:rsidRDefault="0020768B">
      <w:pPr>
        <w:spacing w:before="75"/>
        <w:ind w:left="3026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 </w:t>
      </w:r>
      <w:proofErr w:type="gramStart"/>
      <w:r>
        <w:rPr>
          <w:w w:val="81"/>
          <w:sz w:val="24"/>
          <w:szCs w:val="24"/>
        </w:rPr>
        <w:t>A  </w:t>
      </w:r>
      <w:r>
        <w:rPr>
          <w:w w:val="113"/>
          <w:sz w:val="24"/>
          <w:szCs w:val="24"/>
        </w:rPr>
        <w:t>CS</w:t>
      </w:r>
      <w:r>
        <w:rPr>
          <w:sz w:val="24"/>
          <w:szCs w:val="24"/>
        </w:rPr>
        <w:t>AL</w:t>
      </w:r>
      <w:r>
        <w:rPr>
          <w:w w:val="105"/>
          <w:sz w:val="24"/>
          <w:szCs w:val="24"/>
        </w:rPr>
        <w:t>ÁDS</w:t>
      </w:r>
      <w:r>
        <w:rPr>
          <w:w w:val="109"/>
          <w:sz w:val="24"/>
          <w:szCs w:val="24"/>
        </w:rPr>
        <w:t>E</w:t>
      </w:r>
      <w:r>
        <w:rPr>
          <w:w w:val="107"/>
          <w:sz w:val="24"/>
          <w:szCs w:val="24"/>
        </w:rPr>
        <w:t>G</w:t>
      </w:r>
      <w:r>
        <w:rPr>
          <w:w w:val="83"/>
          <w:sz w:val="24"/>
          <w:szCs w:val="24"/>
        </w:rPr>
        <w:t>Í</w:t>
      </w:r>
      <w:r>
        <w:rPr>
          <w:sz w:val="24"/>
          <w:szCs w:val="24"/>
        </w:rPr>
        <w:t>T</w:t>
      </w:r>
      <w:r>
        <w:rPr>
          <w:w w:val="107"/>
          <w:sz w:val="24"/>
          <w:szCs w:val="24"/>
        </w:rPr>
        <w:t>Ő</w:t>
      </w:r>
      <w:proofErr w:type="gramEnd"/>
      <w:r>
        <w:rPr>
          <w:w w:val="55"/>
          <w:sz w:val="24"/>
          <w:szCs w:val="24"/>
        </w:rPr>
        <w:t xml:space="preserve">  </w:t>
      </w:r>
      <w:r>
        <w:rPr>
          <w:sz w:val="24"/>
          <w:szCs w:val="24"/>
        </w:rPr>
        <w:t>T</w:t>
      </w:r>
      <w:r>
        <w:rPr>
          <w:w w:val="109"/>
          <w:sz w:val="24"/>
          <w:szCs w:val="24"/>
        </w:rPr>
        <w:t>E</w:t>
      </w:r>
      <w:r>
        <w:rPr>
          <w:w w:val="92"/>
          <w:sz w:val="24"/>
          <w:szCs w:val="24"/>
        </w:rPr>
        <w:t>V</w:t>
      </w:r>
      <w:r>
        <w:rPr>
          <w:w w:val="109"/>
          <w:sz w:val="24"/>
          <w:szCs w:val="24"/>
        </w:rPr>
        <w:t>É</w:t>
      </w:r>
      <w:r>
        <w:rPr>
          <w:w w:val="104"/>
          <w:sz w:val="24"/>
          <w:szCs w:val="24"/>
        </w:rPr>
        <w:t>KE</w:t>
      </w:r>
      <w:r>
        <w:rPr>
          <w:w w:val="96"/>
          <w:sz w:val="24"/>
          <w:szCs w:val="24"/>
        </w:rPr>
        <w:t>NY</w:t>
      </w:r>
      <w:r>
        <w:rPr>
          <w:w w:val="119"/>
          <w:sz w:val="24"/>
          <w:szCs w:val="24"/>
        </w:rPr>
        <w:t>S</w:t>
      </w:r>
      <w:r>
        <w:rPr>
          <w:w w:val="109"/>
          <w:sz w:val="24"/>
          <w:szCs w:val="24"/>
        </w:rPr>
        <w:t>É</w:t>
      </w:r>
      <w:r>
        <w:rPr>
          <w:w w:val="107"/>
          <w:sz w:val="24"/>
          <w:szCs w:val="24"/>
        </w:rPr>
        <w:t>G</w:t>
      </w:r>
      <w:r>
        <w:rPr>
          <w:w w:val="55"/>
          <w:sz w:val="24"/>
          <w:szCs w:val="24"/>
        </w:rPr>
        <w:t xml:space="preserve">  </w:t>
      </w:r>
      <w:r>
        <w:rPr>
          <w:sz w:val="24"/>
          <w:szCs w:val="24"/>
        </w:rPr>
        <w:t>ADAT</w:t>
      </w:r>
      <w:r>
        <w:rPr>
          <w:w w:val="94"/>
          <w:sz w:val="24"/>
          <w:szCs w:val="24"/>
        </w:rPr>
        <w:t>AI</w:t>
      </w:r>
    </w:p>
    <w:p w14:paraId="16B322E8" w14:textId="77777777" w:rsidR="00BE1F91" w:rsidRDefault="00BE1F91">
      <w:pPr>
        <w:spacing w:before="10" w:line="120" w:lineRule="exact"/>
        <w:rPr>
          <w:sz w:val="13"/>
          <w:szCs w:val="13"/>
        </w:rPr>
      </w:pPr>
    </w:p>
    <w:p w14:paraId="714EEBAE" w14:textId="77777777" w:rsidR="00BE1F91" w:rsidRDefault="00BE1F91">
      <w:pPr>
        <w:spacing w:line="200" w:lineRule="exact"/>
      </w:pPr>
    </w:p>
    <w:p w14:paraId="7BB46466" w14:textId="77777777" w:rsidR="00BE1F91" w:rsidRDefault="0020768B">
      <w:pPr>
        <w:ind w:left="140"/>
      </w:pPr>
      <w:r>
        <w:t>4.1.</w:t>
      </w:r>
      <w:r>
        <w:rPr>
          <w:spacing w:val="10"/>
        </w:rPr>
        <w:t xml:space="preserve"> </w:t>
      </w:r>
      <w:r>
        <w:t> </w:t>
      </w:r>
      <w:proofErr w:type="gramStart"/>
      <w:r>
        <w:rPr>
          <w:w w:val="81"/>
        </w:rPr>
        <w:t>A  </w:t>
      </w:r>
      <w:proofErr w:type="spellStart"/>
      <w:r>
        <w:rPr>
          <w:w w:val="125"/>
        </w:rPr>
        <w:t>csal</w:t>
      </w:r>
      <w:r>
        <w:rPr>
          <w:w w:val="123"/>
        </w:rPr>
        <w:t>ád</w:t>
      </w:r>
      <w:r>
        <w:rPr>
          <w:w w:val="129"/>
        </w:rPr>
        <w:t>seg</w:t>
      </w:r>
      <w:r>
        <w:t>í</w:t>
      </w:r>
      <w:r>
        <w:rPr>
          <w:w w:val="121"/>
        </w:rPr>
        <w:t>tő</w:t>
      </w:r>
      <w:proofErr w:type="spellEnd"/>
      <w:proofErr w:type="gramEnd"/>
      <w:r>
        <w:rPr>
          <w:w w:val="55"/>
        </w:rPr>
        <w:t xml:space="preserve">  </w:t>
      </w:r>
      <w:proofErr w:type="spellStart"/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22"/>
        </w:rPr>
        <w:t>atn</w:t>
      </w:r>
      <w:r>
        <w:rPr>
          <w:w w:val="115"/>
        </w:rPr>
        <w:t>ál</w:t>
      </w:r>
      <w:proofErr w:type="spellEnd"/>
      <w:r>
        <w:rPr>
          <w:w w:val="55"/>
        </w:rPr>
        <w:t xml:space="preserve">  </w:t>
      </w:r>
      <w:proofErr w:type="spellStart"/>
      <w:r>
        <w:rPr>
          <w:w w:val="121"/>
        </w:rPr>
        <w:t>esetkezel</w:t>
      </w:r>
      <w:r>
        <w:rPr>
          <w:w w:val="129"/>
        </w:rPr>
        <w:t>ésb</w:t>
      </w:r>
      <w:r>
        <w:rPr>
          <w:w w:val="123"/>
        </w:rPr>
        <w:t>en</w:t>
      </w:r>
      <w:proofErr w:type="spellEnd"/>
      <w:r>
        <w:rPr>
          <w:w w:val="55"/>
        </w:rPr>
        <w:t xml:space="preserve">  </w:t>
      </w:r>
      <w:proofErr w:type="spellStart"/>
      <w:r>
        <w:rPr>
          <w:w w:val="126"/>
        </w:rPr>
        <w:t>részesü</w:t>
      </w:r>
      <w:r>
        <w:t>l</w:t>
      </w:r>
      <w:r>
        <w:rPr>
          <w:w w:val="122"/>
        </w:rPr>
        <w:t>ő</w:t>
      </w:r>
      <w:r>
        <w:rPr>
          <w:w w:val="83"/>
        </w:rPr>
        <w:t>k</w:t>
      </w:r>
      <w:proofErr w:type="spellEnd"/>
      <w:r>
        <w:rPr>
          <w:w w:val="83"/>
        </w:rPr>
        <w:t xml:space="preserve">  </w:t>
      </w:r>
      <w:proofErr w:type="spellStart"/>
      <w:r>
        <w:rPr>
          <w:w w:val="111"/>
        </w:rPr>
        <w:t>száma</w:t>
      </w:r>
      <w:proofErr w:type="spellEnd"/>
      <w:r>
        <w:rPr>
          <w:w w:val="111"/>
        </w:rPr>
        <w:t xml:space="preserve"> </w:t>
      </w:r>
      <w:r>
        <w:t> </w:t>
      </w:r>
      <w:proofErr w:type="spellStart"/>
      <w:r>
        <w:t>az</w:t>
      </w:r>
      <w:proofErr w:type="spellEnd"/>
      <w:r>
        <w:rPr>
          <w:spacing w:val="-4"/>
        </w:rPr>
        <w:t xml:space="preserve"> </w:t>
      </w:r>
      <w:r>
        <w:t> </w:t>
      </w:r>
      <w:proofErr w:type="spellStart"/>
      <w:r>
        <w:rPr>
          <w:w w:val="121"/>
        </w:rPr>
        <w:t>esetkezel</w:t>
      </w:r>
      <w:r>
        <w:rPr>
          <w:w w:val="109"/>
        </w:rPr>
        <w:t>ések</w:t>
      </w:r>
      <w:proofErr w:type="spellEnd"/>
      <w:r>
        <w:rPr>
          <w:w w:val="109"/>
        </w:rPr>
        <w:t xml:space="preserve"> </w:t>
      </w:r>
      <w:r>
        <w:t> </w:t>
      </w:r>
      <w:proofErr w:type="spellStart"/>
      <w:r>
        <w:t>jellege</w:t>
      </w:r>
      <w:proofErr w:type="spellEnd"/>
      <w:r>
        <w:t xml:space="preserve"> </w:t>
      </w:r>
      <w:r>
        <w:rPr>
          <w:spacing w:val="3"/>
        </w:rPr>
        <w:t xml:space="preserve"> </w:t>
      </w:r>
      <w:r>
        <w:t> </w:t>
      </w:r>
      <w:proofErr w:type="spellStart"/>
      <w:r>
        <w:rPr>
          <w:w w:val="120"/>
        </w:rPr>
        <w:t>szeri</w:t>
      </w:r>
      <w:r>
        <w:rPr>
          <w:w w:val="122"/>
        </w:rPr>
        <w:t>n</w:t>
      </w:r>
      <w:r>
        <w:rPr>
          <w:w w:val="78"/>
        </w:rPr>
        <w:t>t</w:t>
      </w:r>
      <w:proofErr w:type="spellEnd"/>
      <w:r>
        <w:rPr>
          <w:w w:val="78"/>
        </w:rPr>
        <w:t xml:space="preserve">  </w:t>
      </w:r>
      <w:r>
        <w:rPr>
          <w:w w:val="117"/>
        </w:rPr>
        <w:t>(</w:t>
      </w:r>
      <w:proofErr w:type="spellStart"/>
      <w:r>
        <w:rPr>
          <w:w w:val="117"/>
        </w:rPr>
        <w:t>tárg</w:t>
      </w:r>
      <w:r>
        <w:rPr>
          <w:w w:val="112"/>
        </w:rPr>
        <w:t>yév</w:t>
      </w:r>
      <w:proofErr w:type="spellEnd"/>
      <w:r>
        <w:rPr>
          <w:w w:val="112"/>
        </w:rPr>
        <w:t>)</w:t>
      </w:r>
    </w:p>
    <w:p w14:paraId="527C965D" w14:textId="77777777" w:rsidR="00BE1F91" w:rsidRDefault="00BE1F91">
      <w:pPr>
        <w:spacing w:line="220" w:lineRule="exact"/>
        <w:rPr>
          <w:sz w:val="22"/>
          <w:szCs w:val="22"/>
        </w:rPr>
      </w:pPr>
    </w:p>
    <w:p w14:paraId="10A14AA0" w14:textId="77777777" w:rsidR="00BE1F91" w:rsidRDefault="0020768B">
      <w:pPr>
        <w:ind w:left="140"/>
      </w:pPr>
      <w:r>
        <w:rPr>
          <w:color w:val="FE3200"/>
        </w:rPr>
        <w:t>(</w:t>
      </w:r>
      <w:proofErr w:type="spellStart"/>
      <w:proofErr w:type="gramStart"/>
      <w:r>
        <w:rPr>
          <w:color w:val="FE3200"/>
        </w:rPr>
        <w:t>azon</w:t>
      </w:r>
      <w:proofErr w:type="spellEnd"/>
      <w:proofErr w:type="gramEnd"/>
      <w:r>
        <w:rPr>
          <w:color w:val="FE3200"/>
          <w:spacing w:val="10"/>
        </w:rPr>
        <w:t xml:space="preserve"> </w:t>
      </w:r>
      <w:r>
        <w:rPr>
          <w:color w:val="FE3200"/>
        </w:rPr>
        <w:t> </w:t>
      </w:r>
      <w:proofErr w:type="spellStart"/>
      <w:r>
        <w:rPr>
          <w:color w:val="FE3200"/>
        </w:rPr>
        <w:t>esetek</w:t>
      </w:r>
      <w:proofErr w:type="spellEnd"/>
      <w:r>
        <w:rPr>
          <w:color w:val="FE3200"/>
          <w:spacing w:val="47"/>
        </w:rPr>
        <w:t xml:space="preserve"> </w:t>
      </w:r>
      <w:r>
        <w:rPr>
          <w:color w:val="FE3200"/>
        </w:rPr>
        <w:t> </w:t>
      </w:r>
      <w:proofErr w:type="spellStart"/>
      <w:r>
        <w:rPr>
          <w:color w:val="FE3200"/>
          <w:w w:val="110"/>
        </w:rPr>
        <w:t>vonat</w:t>
      </w:r>
      <w:r>
        <w:rPr>
          <w:color w:val="FE3200"/>
          <w:w w:val="115"/>
        </w:rPr>
        <w:t>kozásában</w:t>
      </w:r>
      <w:proofErr w:type="spellEnd"/>
      <w:r>
        <w:rPr>
          <w:color w:val="FE3200"/>
          <w:w w:val="115"/>
        </w:rPr>
        <w:t>,</w:t>
      </w:r>
      <w:r>
        <w:rPr>
          <w:color w:val="FE3200"/>
          <w:w w:val="55"/>
        </w:rPr>
        <w:t xml:space="preserve">  </w:t>
      </w:r>
      <w:proofErr w:type="spellStart"/>
      <w:r>
        <w:rPr>
          <w:color w:val="FE3200"/>
          <w:w w:val="97"/>
        </w:rPr>
        <w:t>ahol</w:t>
      </w:r>
      <w:proofErr w:type="spellEnd"/>
      <w:r>
        <w:rPr>
          <w:color w:val="FE3200"/>
          <w:w w:val="97"/>
        </w:rPr>
        <w:t xml:space="preserve"> </w:t>
      </w:r>
      <w:r>
        <w:rPr>
          <w:color w:val="FE3200"/>
        </w:rPr>
        <w:t> a</w:t>
      </w:r>
      <w:r>
        <w:rPr>
          <w:color w:val="FE3200"/>
          <w:spacing w:val="-18"/>
        </w:rPr>
        <w:t xml:space="preserve"> </w:t>
      </w:r>
      <w:r>
        <w:rPr>
          <w:color w:val="FE3200"/>
        </w:rPr>
        <w:t> </w:t>
      </w:r>
      <w:proofErr w:type="spellStart"/>
      <w:r>
        <w:rPr>
          <w:color w:val="FE3200"/>
        </w:rPr>
        <w:t>szakmai</w:t>
      </w:r>
      <w:proofErr w:type="spellEnd"/>
      <w:r>
        <w:rPr>
          <w:color w:val="FE3200"/>
          <w:spacing w:val="22"/>
        </w:rPr>
        <w:t xml:space="preserve"> </w:t>
      </w:r>
      <w:r>
        <w:rPr>
          <w:color w:val="FE3200"/>
          <w:w w:val="107"/>
        </w:rPr>
        <w:t> </w:t>
      </w:r>
      <w:proofErr w:type="spellStart"/>
      <w:r>
        <w:rPr>
          <w:color w:val="FE3200"/>
          <w:w w:val="107"/>
        </w:rPr>
        <w:t>tevékenység</w:t>
      </w:r>
      <w:proofErr w:type="spellEnd"/>
      <w:r>
        <w:rPr>
          <w:color w:val="FE3200"/>
          <w:spacing w:val="4"/>
          <w:w w:val="107"/>
        </w:rPr>
        <w:t xml:space="preserve"> </w:t>
      </w:r>
      <w:r>
        <w:rPr>
          <w:color w:val="FE3200"/>
        </w:rPr>
        <w:t> </w:t>
      </w:r>
      <w:proofErr w:type="spellStart"/>
      <w:r>
        <w:rPr>
          <w:color w:val="FE3200"/>
        </w:rPr>
        <w:t>az</w:t>
      </w:r>
      <w:proofErr w:type="spellEnd"/>
      <w:r>
        <w:rPr>
          <w:color w:val="FE3200"/>
          <w:spacing w:val="-5"/>
        </w:rPr>
        <w:t xml:space="preserve"> </w:t>
      </w:r>
      <w:r>
        <w:rPr>
          <w:color w:val="FE3200"/>
        </w:rPr>
        <w:t> </w:t>
      </w:r>
      <w:proofErr w:type="spellStart"/>
      <w:r>
        <w:rPr>
          <w:color w:val="FE3200"/>
        </w:rPr>
        <w:t>első</w:t>
      </w:r>
      <w:proofErr w:type="spellEnd"/>
      <w:r>
        <w:rPr>
          <w:color w:val="FE3200"/>
          <w:spacing w:val="-2"/>
        </w:rPr>
        <w:t xml:space="preserve"> </w:t>
      </w:r>
      <w:r>
        <w:rPr>
          <w:color w:val="FE3200"/>
        </w:rPr>
        <w:t> </w:t>
      </w:r>
      <w:proofErr w:type="spellStart"/>
      <w:r>
        <w:rPr>
          <w:color w:val="FE3200"/>
        </w:rPr>
        <w:t>találkozás</w:t>
      </w:r>
      <w:proofErr w:type="spellEnd"/>
      <w:r>
        <w:rPr>
          <w:color w:val="FE3200"/>
          <w:spacing w:val="40"/>
        </w:rPr>
        <w:t xml:space="preserve"> </w:t>
      </w:r>
      <w:r>
        <w:rPr>
          <w:color w:val="FE3200"/>
        </w:rPr>
        <w:t> </w:t>
      </w:r>
      <w:proofErr w:type="spellStart"/>
      <w:r>
        <w:rPr>
          <w:color w:val="FE3200"/>
        </w:rPr>
        <w:t>kapcsán</w:t>
      </w:r>
      <w:proofErr w:type="spellEnd"/>
      <w:r>
        <w:rPr>
          <w:color w:val="FE3200"/>
        </w:rPr>
        <w:t xml:space="preserve"> </w:t>
      </w:r>
      <w:r>
        <w:rPr>
          <w:color w:val="FE3200"/>
          <w:spacing w:val="1"/>
        </w:rPr>
        <w:t xml:space="preserve"> </w:t>
      </w:r>
      <w:r>
        <w:rPr>
          <w:color w:val="FE3200"/>
        </w:rPr>
        <w:t> </w:t>
      </w:r>
      <w:proofErr w:type="spellStart"/>
      <w:r>
        <w:rPr>
          <w:color w:val="FE3200"/>
        </w:rPr>
        <w:t>tett</w:t>
      </w:r>
      <w:proofErr w:type="spellEnd"/>
      <w:r>
        <w:rPr>
          <w:color w:val="FE3200"/>
          <w:spacing w:val="3"/>
        </w:rPr>
        <w:t xml:space="preserve"> </w:t>
      </w:r>
      <w:r>
        <w:rPr>
          <w:color w:val="FE3200"/>
        </w:rPr>
        <w:t> </w:t>
      </w:r>
      <w:proofErr w:type="spellStart"/>
      <w:r>
        <w:rPr>
          <w:color w:val="FE3200"/>
        </w:rPr>
        <w:t>int</w:t>
      </w:r>
      <w:r>
        <w:rPr>
          <w:color w:val="FE3200"/>
          <w:w w:val="110"/>
        </w:rPr>
        <w:t>ézkedéssel</w:t>
      </w:r>
      <w:proofErr w:type="spellEnd"/>
      <w:r>
        <w:rPr>
          <w:color w:val="FE3200"/>
          <w:w w:val="110"/>
        </w:rPr>
        <w:t xml:space="preserve"> </w:t>
      </w:r>
      <w:r>
        <w:rPr>
          <w:color w:val="FE3200"/>
        </w:rPr>
        <w:t> </w:t>
      </w:r>
      <w:proofErr w:type="spellStart"/>
      <w:r>
        <w:rPr>
          <w:color w:val="FE3200"/>
        </w:rPr>
        <w:t>nem</w:t>
      </w:r>
      <w:proofErr w:type="spellEnd"/>
      <w:r>
        <w:rPr>
          <w:color w:val="FE3200"/>
          <w:spacing w:val="5"/>
        </w:rPr>
        <w:t xml:space="preserve"> </w:t>
      </w:r>
      <w:r>
        <w:rPr>
          <w:color w:val="FE3200"/>
        </w:rPr>
        <w:t> </w:t>
      </w:r>
      <w:proofErr w:type="spellStart"/>
      <w:r>
        <w:rPr>
          <w:color w:val="FE3200"/>
          <w:w w:val="113"/>
        </w:rPr>
        <w:t>zárhat</w:t>
      </w:r>
      <w:r>
        <w:rPr>
          <w:color w:val="FE3200"/>
          <w:w w:val="83"/>
        </w:rPr>
        <w:t>ó</w:t>
      </w:r>
      <w:proofErr w:type="spellEnd"/>
      <w:r>
        <w:rPr>
          <w:color w:val="FE3200"/>
          <w:w w:val="83"/>
        </w:rPr>
        <w:t xml:space="preserve">  </w:t>
      </w:r>
      <w:r>
        <w:rPr>
          <w:color w:val="FE3200"/>
          <w:w w:val="105"/>
        </w:rPr>
        <w:t>le)</w:t>
      </w:r>
    </w:p>
    <w:p w14:paraId="16B891A0" w14:textId="77777777" w:rsidR="00BE1F91" w:rsidRDefault="00BE1F91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8020"/>
        <w:gridCol w:w="2170"/>
      </w:tblGrid>
      <w:tr w:rsidR="00BE1F91" w14:paraId="0D0BB7F7" w14:textId="77777777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77520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361529D6" w14:textId="77777777" w:rsidR="00BE1F91" w:rsidRDefault="0020768B">
            <w:pPr>
              <w:ind w:left="36"/>
            </w:pPr>
            <w:proofErr w:type="spellStart"/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2CF15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51FF3863" w14:textId="77777777" w:rsidR="00BE1F91" w:rsidRDefault="0020768B">
            <w:pPr>
              <w:ind w:left="2976" w:right="2976"/>
              <w:jc w:val="center"/>
            </w:pPr>
            <w:proofErr w:type="spellStart"/>
            <w:proofErr w:type="gramStart"/>
            <w:r>
              <w:rPr>
                <w:w w:val="88"/>
              </w:rPr>
              <w:t>Az</w:t>
            </w:r>
            <w:proofErr w:type="spellEnd"/>
            <w:r>
              <w:rPr>
                <w:spacing w:val="-3"/>
                <w:w w:val="88"/>
              </w:rPr>
              <w:t xml:space="preserve"> </w:t>
            </w:r>
            <w:r>
              <w:rPr>
                <w:w w:val="88"/>
              </w:rPr>
              <w:t> </w:t>
            </w:r>
            <w:proofErr w:type="spellStart"/>
            <w:r>
              <w:rPr>
                <w:w w:val="121"/>
              </w:rPr>
              <w:t>eset</w:t>
            </w:r>
            <w:r>
              <w:rPr>
                <w:w w:val="106"/>
              </w:rPr>
              <w:t>kezelés</w:t>
            </w:r>
            <w:proofErr w:type="spellEnd"/>
            <w:proofErr w:type="gramEnd"/>
            <w:r>
              <w:rPr>
                <w:w w:val="106"/>
              </w:rPr>
              <w:t xml:space="preserve">  </w:t>
            </w:r>
            <w:proofErr w:type="spellStart"/>
            <w:r>
              <w:rPr>
                <w:w w:val="108"/>
              </w:rPr>
              <w:t>jellege</w:t>
            </w:r>
            <w:proofErr w:type="spellEnd"/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30D0C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26B87275" w14:textId="77777777" w:rsidR="00BE1F91" w:rsidRDefault="0020768B">
            <w:pPr>
              <w:ind w:left="231"/>
            </w:pPr>
            <w:proofErr w:type="spellStart"/>
            <w:r>
              <w:t>Résztvevők</w:t>
            </w:r>
            <w:proofErr w:type="spellEnd"/>
            <w:r>
              <w:t xml:space="preserve"> </w:t>
            </w:r>
            <w:r>
              <w:rPr>
                <w:spacing w:val="6"/>
              </w:rPr>
              <w:t xml:space="preserve"> </w:t>
            </w:r>
            <w:r>
              <w:t> </w:t>
            </w:r>
            <w:proofErr w:type="spellStart"/>
            <w:r>
              <w:rPr>
                <w:w w:val="118"/>
              </w:rPr>
              <w:t>száma</w:t>
            </w:r>
            <w:proofErr w:type="spellEnd"/>
          </w:p>
        </w:tc>
      </w:tr>
      <w:tr w:rsidR="00A943F3" w14:paraId="2B37A1AC" w14:textId="77777777" w:rsidTr="00DE17A6">
        <w:trPr>
          <w:trHeight w:hRule="exact" w:val="50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39E7D" w14:textId="0CDB90DE" w:rsidR="00A943F3" w:rsidRDefault="00A943F3">
            <w:pPr>
              <w:ind w:left="284" w:right="294"/>
              <w:jc w:val="center"/>
            </w:pPr>
            <w:r w:rsidRPr="00A943F3">
              <w:t>[</w:t>
            </w:r>
            <w:proofErr w:type="gramStart"/>
            <w:r w:rsidRPr="00A943F3">
              <w:t>param106.id</w:t>
            </w:r>
            <w:proofErr w:type="gramEnd"/>
            <w:r w:rsidRPr="00A943F3">
              <w:t>;block=</w:t>
            </w:r>
            <w:proofErr w:type="spellStart"/>
            <w:r w:rsidRPr="00A943F3">
              <w:t>tbs:row</w:t>
            </w:r>
            <w:proofErr w:type="spellEnd"/>
            <w:r w:rsidRPr="00A943F3">
              <w:t>]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6CE05" w14:textId="4AC30768" w:rsidR="00A943F3" w:rsidRDefault="00A943F3" w:rsidP="00A943F3">
            <w:pPr>
              <w:ind w:left="30"/>
            </w:pPr>
            <w:r w:rsidRPr="005971EF">
              <w:t>[param10</w:t>
            </w:r>
            <w:r>
              <w:t>6</w:t>
            </w:r>
            <w:r w:rsidRPr="005971EF">
              <w:t>.label]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A8B87" w14:textId="5988C7B1" w:rsidR="00A943F3" w:rsidRPr="00474B25" w:rsidRDefault="00A943F3" w:rsidP="00A943F3">
            <w:pPr>
              <w:jc w:val="center"/>
              <w:rPr>
                <w:b/>
              </w:rPr>
            </w:pPr>
            <w:r w:rsidRPr="00EB5747">
              <w:rPr>
                <w:b/>
              </w:rPr>
              <w:t>[param10</w:t>
            </w:r>
            <w:r>
              <w:rPr>
                <w:b/>
              </w:rPr>
              <w:t>6</w:t>
            </w:r>
            <w:r w:rsidRPr="00EB5747">
              <w:rPr>
                <w:b/>
              </w:rPr>
              <w:t>.count]</w:t>
            </w:r>
          </w:p>
        </w:tc>
      </w:tr>
      <w:tr w:rsidR="00A943F3" w14:paraId="382278A5" w14:textId="77777777" w:rsidTr="00396ED4">
        <w:trPr>
          <w:trHeight w:hRule="exact" w:val="495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338C8" w14:textId="77777777" w:rsidR="00A943F3" w:rsidRDefault="00A943F3" w:rsidP="00353A08">
            <w:pPr>
              <w:spacing w:before="6" w:line="100" w:lineRule="exact"/>
              <w:rPr>
                <w:sz w:val="10"/>
                <w:szCs w:val="10"/>
              </w:rPr>
            </w:pPr>
          </w:p>
          <w:p w14:paraId="4EE27F12" w14:textId="281A7BBC" w:rsidR="00A943F3" w:rsidRDefault="00A943F3" w:rsidP="00A943F3">
            <w:pPr>
              <w:ind w:left="284" w:right="294"/>
              <w:jc w:val="center"/>
            </w:pPr>
            <w:r w:rsidRPr="00EB5747">
              <w:t>[p10</w:t>
            </w:r>
            <w:r>
              <w:t>6</w:t>
            </w:r>
            <w:r w:rsidRPr="00EB5747">
              <w:t>.num]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C67C7" w14:textId="77777777" w:rsidR="00A943F3" w:rsidRDefault="00A943F3" w:rsidP="00353A08">
            <w:pPr>
              <w:spacing w:before="6" w:line="100" w:lineRule="exact"/>
              <w:rPr>
                <w:sz w:val="10"/>
                <w:szCs w:val="10"/>
              </w:rPr>
            </w:pPr>
          </w:p>
          <w:p w14:paraId="295B144E" w14:textId="6A660406" w:rsidR="00A943F3" w:rsidRDefault="00A943F3">
            <w:pPr>
              <w:ind w:left="30"/>
            </w:pPr>
            <w:proofErr w:type="spellStart"/>
            <w:r>
              <w:rPr>
                <w:w w:val="114"/>
              </w:rPr>
              <w:t>Összesen</w:t>
            </w:r>
            <w:proofErr w:type="spellEnd"/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AFE"/>
            <w:vAlign w:val="center"/>
          </w:tcPr>
          <w:p w14:paraId="2626C363" w14:textId="11794F8C" w:rsidR="00A943F3" w:rsidRPr="00474B25" w:rsidRDefault="00A943F3" w:rsidP="00A943F3">
            <w:pPr>
              <w:jc w:val="center"/>
              <w:rPr>
                <w:b/>
              </w:rPr>
            </w:pPr>
            <w:r w:rsidRPr="00EB5747">
              <w:rPr>
                <w:b/>
              </w:rPr>
              <w:t>[p</w:t>
            </w:r>
            <w:r>
              <w:rPr>
                <w:b/>
              </w:rPr>
              <w:t>1</w:t>
            </w:r>
            <w:r w:rsidRPr="00EB5747">
              <w:rPr>
                <w:b/>
              </w:rPr>
              <w:t>0</w:t>
            </w:r>
            <w:r>
              <w:rPr>
                <w:b/>
              </w:rPr>
              <w:t>6</w:t>
            </w:r>
            <w:r w:rsidRPr="00EB5747">
              <w:rPr>
                <w:b/>
              </w:rPr>
              <w:t>.sum]</w:t>
            </w:r>
          </w:p>
        </w:tc>
      </w:tr>
    </w:tbl>
    <w:p w14:paraId="1D7B16F4" w14:textId="77777777" w:rsidR="00BE1F91" w:rsidRDefault="00BE1F91">
      <w:pPr>
        <w:spacing w:before="1" w:line="100" w:lineRule="exact"/>
        <w:rPr>
          <w:sz w:val="11"/>
          <w:szCs w:val="11"/>
        </w:rPr>
      </w:pPr>
    </w:p>
    <w:p w14:paraId="15B49D2B" w14:textId="77777777" w:rsidR="00BE1F91" w:rsidRDefault="00BE1F91">
      <w:pPr>
        <w:spacing w:before="11" w:line="200" w:lineRule="exact"/>
      </w:pPr>
    </w:p>
    <w:p w14:paraId="4CFE3F08" w14:textId="77777777" w:rsidR="00BE1F91" w:rsidRDefault="0020768B">
      <w:pPr>
        <w:ind w:left="140"/>
      </w:pPr>
      <w:r>
        <w:t>4.3.</w:t>
      </w:r>
      <w:r>
        <w:rPr>
          <w:spacing w:val="10"/>
        </w:rPr>
        <w:t xml:space="preserve"> </w:t>
      </w:r>
      <w:r>
        <w:t> </w:t>
      </w:r>
      <w:proofErr w:type="spellStart"/>
      <w:proofErr w:type="gramStart"/>
      <w:r>
        <w:rPr>
          <w:w w:val="109"/>
        </w:rPr>
        <w:t>E</w:t>
      </w:r>
      <w:r>
        <w:rPr>
          <w:w w:val="122"/>
        </w:rPr>
        <w:t>g</w:t>
      </w:r>
      <w:r>
        <w:rPr>
          <w:w w:val="119"/>
        </w:rPr>
        <w:t>yéb</w:t>
      </w:r>
      <w:proofErr w:type="spellEnd"/>
      <w:r>
        <w:rPr>
          <w:w w:val="55"/>
        </w:rPr>
        <w:t xml:space="preserve">  </w:t>
      </w:r>
      <w:proofErr w:type="spellStart"/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22"/>
        </w:rPr>
        <w:t>tató</w:t>
      </w:r>
      <w:r>
        <w:rPr>
          <w:w w:val="119"/>
        </w:rPr>
        <w:t>tevéken</w:t>
      </w:r>
      <w:r>
        <w:rPr>
          <w:w w:val="124"/>
        </w:rPr>
        <w:t>ység</w:t>
      </w:r>
      <w:proofErr w:type="spellEnd"/>
      <w:proofErr w:type="gramEnd"/>
      <w:r>
        <w:rPr>
          <w:w w:val="55"/>
        </w:rPr>
        <w:t xml:space="preserve">  </w:t>
      </w:r>
      <w:r>
        <w:rPr>
          <w:w w:val="117"/>
        </w:rPr>
        <w:t>(</w:t>
      </w:r>
      <w:proofErr w:type="spellStart"/>
      <w:r>
        <w:rPr>
          <w:w w:val="117"/>
        </w:rPr>
        <w:t>tárg</w:t>
      </w:r>
      <w:r>
        <w:t>yév</w:t>
      </w:r>
      <w:proofErr w:type="spellEnd"/>
      <w:r>
        <w:t>)  </w:t>
      </w:r>
      <w:r>
        <w:rPr>
          <w:w w:val="108"/>
        </w:rPr>
        <w:t>(</w:t>
      </w:r>
      <w:proofErr w:type="spellStart"/>
      <w:r>
        <w:rPr>
          <w:w w:val="108"/>
        </w:rPr>
        <w:t>mi</w:t>
      </w:r>
      <w:r>
        <w:rPr>
          <w:w w:val="122"/>
        </w:rPr>
        <w:t>nd</w:t>
      </w:r>
      <w:r>
        <w:rPr>
          <w:w w:val="123"/>
        </w:rPr>
        <w:t>en</w:t>
      </w:r>
      <w:proofErr w:type="spellEnd"/>
      <w:r>
        <w:rPr>
          <w:w w:val="55"/>
        </w:rPr>
        <w:t xml:space="preserve">  </w:t>
      </w:r>
      <w:proofErr w:type="spellStart"/>
      <w:r>
        <w:rPr>
          <w:w w:val="125"/>
        </w:rPr>
        <w:t>szo</w:t>
      </w:r>
      <w:r>
        <w:t>l</w:t>
      </w:r>
      <w:r>
        <w:rPr>
          <w:w w:val="122"/>
        </w:rPr>
        <w:t>g</w:t>
      </w:r>
      <w:r>
        <w:rPr>
          <w:w w:val="115"/>
        </w:rPr>
        <w:t>ál</w:t>
      </w:r>
      <w:r>
        <w:rPr>
          <w:w w:val="113"/>
        </w:rPr>
        <w:t>tatást</w:t>
      </w:r>
      <w:proofErr w:type="spellEnd"/>
      <w:r>
        <w:rPr>
          <w:w w:val="113"/>
        </w:rPr>
        <w:t xml:space="preserve">  </w:t>
      </w:r>
      <w:proofErr w:type="spellStart"/>
      <w:r>
        <w:t>i</w:t>
      </w:r>
      <w:r>
        <w:rPr>
          <w:w w:val="122"/>
        </w:rPr>
        <w:t>g</w:t>
      </w:r>
      <w:r>
        <w:rPr>
          <w:w w:val="123"/>
        </w:rPr>
        <w:t>én</w:t>
      </w:r>
      <w:r>
        <w:rPr>
          <w:w w:val="116"/>
        </w:rPr>
        <w:t>yb</w:t>
      </w:r>
      <w:r>
        <w:rPr>
          <w:w w:val="88"/>
        </w:rPr>
        <w:t>e</w:t>
      </w:r>
      <w:proofErr w:type="spellEnd"/>
      <w:r>
        <w:rPr>
          <w:w w:val="88"/>
        </w:rPr>
        <w:t xml:space="preserve"> </w:t>
      </w:r>
      <w:r>
        <w:t> </w:t>
      </w:r>
      <w:proofErr w:type="spellStart"/>
      <w:r>
        <w:t>vevőre</w:t>
      </w:r>
      <w:proofErr w:type="spellEnd"/>
      <w:r>
        <w:rPr>
          <w:spacing w:val="50"/>
        </w:rPr>
        <w:t xml:space="preserve"> </w:t>
      </w:r>
      <w:r>
        <w:t> </w:t>
      </w:r>
      <w:proofErr w:type="spellStart"/>
      <w:r>
        <w:rPr>
          <w:w w:val="116"/>
        </w:rPr>
        <w:t>vo</w:t>
      </w:r>
      <w:r>
        <w:rPr>
          <w:w w:val="122"/>
        </w:rPr>
        <w:t>n</w:t>
      </w:r>
      <w:r>
        <w:rPr>
          <w:w w:val="119"/>
        </w:rPr>
        <w:t>atko</w:t>
      </w:r>
      <w:r>
        <w:rPr>
          <w:w w:val="116"/>
        </w:rPr>
        <w:t>ztatva</w:t>
      </w:r>
      <w:proofErr w:type="spellEnd"/>
      <w:r>
        <w:rPr>
          <w:w w:val="116"/>
        </w:rPr>
        <w:t>)</w:t>
      </w:r>
    </w:p>
    <w:p w14:paraId="50C4E987" w14:textId="77777777" w:rsidR="00BE1F91" w:rsidRDefault="00BE1F91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020"/>
        <w:gridCol w:w="2160"/>
      </w:tblGrid>
      <w:tr w:rsidR="00BE1F91" w14:paraId="63CB08A8" w14:textId="77777777">
        <w:trPr>
          <w:trHeight w:hRule="exact" w:val="49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FAECB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7F2177E9" w14:textId="77777777" w:rsidR="00BE1F91" w:rsidRDefault="0020768B">
            <w:pPr>
              <w:ind w:left="56"/>
            </w:pPr>
            <w:proofErr w:type="spellStart"/>
            <w:r>
              <w:rPr>
                <w:w w:val="119"/>
              </w:rPr>
              <w:t>S</w:t>
            </w:r>
            <w:r>
              <w:rPr>
                <w:w w:val="113"/>
              </w:rPr>
              <w:t>orszám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22180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66CC0F14" w14:textId="77777777" w:rsidR="00BE1F91" w:rsidRDefault="0020768B">
            <w:pPr>
              <w:ind w:left="3003" w:right="2983"/>
              <w:jc w:val="center"/>
            </w:pPr>
            <w:proofErr w:type="gramStart"/>
            <w:r>
              <w:rPr>
                <w:w w:val="92"/>
              </w:rPr>
              <w:t>A</w:t>
            </w:r>
            <w:r>
              <w:rPr>
                <w:w w:val="55"/>
              </w:rPr>
              <w:t xml:space="preserve">  </w:t>
            </w:r>
            <w:proofErr w:type="spellStart"/>
            <w:r>
              <w:t>t</w:t>
            </w:r>
            <w:r>
              <w:rPr>
                <w:w w:val="108"/>
              </w:rPr>
              <w:t>evékenység</w:t>
            </w:r>
            <w:proofErr w:type="spellEnd"/>
            <w:proofErr w:type="gramEnd"/>
            <w:r>
              <w:rPr>
                <w:w w:val="108"/>
              </w:rPr>
              <w:t xml:space="preserve">  </w:t>
            </w:r>
            <w:proofErr w:type="spellStart"/>
            <w:r>
              <w:rPr>
                <w:w w:val="108"/>
              </w:rPr>
              <w:t>jellege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B5B77" w14:textId="77777777" w:rsidR="00BE1F91" w:rsidRDefault="00BE1F91">
            <w:pPr>
              <w:spacing w:before="1" w:line="100" w:lineRule="exact"/>
              <w:rPr>
                <w:sz w:val="11"/>
                <w:szCs w:val="11"/>
              </w:rPr>
            </w:pPr>
          </w:p>
          <w:p w14:paraId="5AA0BEF8" w14:textId="77777777" w:rsidR="00BE1F91" w:rsidRDefault="0020768B">
            <w:pPr>
              <w:ind w:left="359"/>
            </w:pPr>
            <w:proofErr w:type="spellStart"/>
            <w:proofErr w:type="gramStart"/>
            <w:r>
              <w:t>Egyének</w:t>
            </w:r>
            <w:proofErr w:type="spellEnd"/>
            <w:r>
              <w:rPr>
                <w:spacing w:val="30"/>
              </w:rPr>
              <w:t xml:space="preserve"> </w:t>
            </w:r>
            <w:r>
              <w:t> </w:t>
            </w:r>
            <w:proofErr w:type="spellStart"/>
            <w:r>
              <w:rPr>
                <w:w w:val="118"/>
              </w:rPr>
              <w:t>száma</w:t>
            </w:r>
            <w:proofErr w:type="spellEnd"/>
            <w:proofErr w:type="gramEnd"/>
          </w:p>
        </w:tc>
      </w:tr>
      <w:tr w:rsidR="00A943F3" w14:paraId="735E9841" w14:textId="77777777" w:rsidTr="001B0595">
        <w:trPr>
          <w:trHeight w:hRule="exact"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89C0F" w14:textId="70AD7BA2" w:rsidR="00A943F3" w:rsidRDefault="00A943F3">
            <w:pPr>
              <w:ind w:left="284" w:right="304"/>
              <w:jc w:val="center"/>
            </w:pPr>
            <w:r w:rsidRPr="00A943F3">
              <w:t>[</w:t>
            </w:r>
            <w:proofErr w:type="gramStart"/>
            <w:r w:rsidRPr="00A943F3">
              <w:t>param108.id</w:t>
            </w:r>
            <w:proofErr w:type="gramEnd"/>
            <w:r w:rsidRPr="00A943F3">
              <w:t>;block=</w:t>
            </w:r>
            <w:proofErr w:type="spellStart"/>
            <w:r w:rsidRPr="00A943F3">
              <w:t>tbs:row</w:t>
            </w:r>
            <w:proofErr w:type="spellEnd"/>
            <w:r w:rsidRPr="00A943F3">
              <w:t>]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150259" w14:textId="15301815" w:rsidR="00A943F3" w:rsidRDefault="00A943F3" w:rsidP="00A943F3">
            <w:pPr>
              <w:ind w:left="20"/>
            </w:pPr>
            <w:r w:rsidRPr="005971EF">
              <w:t>[param10</w:t>
            </w:r>
            <w:r>
              <w:t>8</w:t>
            </w:r>
            <w:r w:rsidRPr="005971EF">
              <w:t>.label]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7F569" w14:textId="44B8C0FD" w:rsidR="00A943F3" w:rsidRPr="00474B25" w:rsidRDefault="00A943F3" w:rsidP="00A943F3">
            <w:pPr>
              <w:jc w:val="center"/>
              <w:rPr>
                <w:b/>
              </w:rPr>
            </w:pPr>
            <w:r w:rsidRPr="00EB5747">
              <w:rPr>
                <w:b/>
              </w:rPr>
              <w:t>[param10</w:t>
            </w:r>
            <w:r>
              <w:rPr>
                <w:b/>
              </w:rPr>
              <w:t>8</w:t>
            </w:r>
            <w:r w:rsidRPr="00EB5747">
              <w:rPr>
                <w:b/>
              </w:rPr>
              <w:t>.count]</w:t>
            </w:r>
          </w:p>
        </w:tc>
      </w:tr>
      <w:tr w:rsidR="00A943F3" w14:paraId="3EAD00B9" w14:textId="77777777" w:rsidTr="00A25067">
        <w:trPr>
          <w:trHeight w:hRule="exact" w:val="47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48F3A" w14:textId="77777777" w:rsidR="00A943F3" w:rsidRDefault="00A943F3" w:rsidP="00353A08">
            <w:pPr>
              <w:spacing w:before="6" w:line="100" w:lineRule="exact"/>
              <w:rPr>
                <w:sz w:val="10"/>
                <w:szCs w:val="10"/>
              </w:rPr>
            </w:pPr>
          </w:p>
          <w:p w14:paraId="25422CF4" w14:textId="5C042D94" w:rsidR="00A943F3" w:rsidRDefault="00A943F3" w:rsidP="00A943F3">
            <w:pPr>
              <w:ind w:left="284" w:right="304"/>
              <w:jc w:val="center"/>
            </w:pPr>
            <w:r w:rsidRPr="00EB5747">
              <w:t>[p10</w:t>
            </w:r>
            <w:r>
              <w:t>8</w:t>
            </w:r>
            <w:r w:rsidRPr="00EB5747">
              <w:t>.num]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B56AC" w14:textId="77777777" w:rsidR="00A943F3" w:rsidRDefault="00A943F3" w:rsidP="00353A08">
            <w:pPr>
              <w:spacing w:before="6" w:line="100" w:lineRule="exact"/>
              <w:rPr>
                <w:sz w:val="10"/>
                <w:szCs w:val="10"/>
              </w:rPr>
            </w:pPr>
          </w:p>
          <w:p w14:paraId="3BC1AD99" w14:textId="3D58CFB6" w:rsidR="00A943F3" w:rsidRDefault="00A943F3">
            <w:pPr>
              <w:ind w:left="20"/>
            </w:pPr>
            <w:proofErr w:type="spellStart"/>
            <w:r>
              <w:rPr>
                <w:w w:val="114"/>
              </w:rPr>
              <w:t>Összesen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D2FC"/>
            <w:vAlign w:val="center"/>
          </w:tcPr>
          <w:p w14:paraId="102D8DFE" w14:textId="2118E5E3" w:rsidR="00A943F3" w:rsidRPr="00474B25" w:rsidRDefault="00A943F3" w:rsidP="00A943F3">
            <w:pPr>
              <w:jc w:val="center"/>
              <w:rPr>
                <w:b/>
              </w:rPr>
            </w:pPr>
            <w:r w:rsidRPr="00EB5747">
              <w:rPr>
                <w:b/>
              </w:rPr>
              <w:t>[p</w:t>
            </w:r>
            <w:r>
              <w:rPr>
                <w:b/>
              </w:rPr>
              <w:t>1</w:t>
            </w:r>
            <w:r w:rsidRPr="00EB5747">
              <w:rPr>
                <w:b/>
              </w:rPr>
              <w:t>0</w:t>
            </w:r>
            <w:r>
              <w:rPr>
                <w:b/>
              </w:rPr>
              <w:t>8</w:t>
            </w:r>
            <w:r w:rsidRPr="00EB5747">
              <w:rPr>
                <w:b/>
              </w:rPr>
              <w:t>.sum]</w:t>
            </w:r>
          </w:p>
        </w:tc>
      </w:tr>
    </w:tbl>
    <w:p w14:paraId="0E017C92" w14:textId="77777777" w:rsidR="0020768B" w:rsidRDefault="0020768B"/>
    <w:sectPr w:rsidR="0020768B">
      <w:pgSz w:w="11900" w:h="16840"/>
      <w:pgMar w:top="560" w:right="300" w:bottom="280" w:left="300" w:header="0" w:footer="50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6648A" w14:textId="77777777" w:rsidR="00E44DF6" w:rsidRDefault="00E44DF6">
      <w:r>
        <w:separator/>
      </w:r>
    </w:p>
  </w:endnote>
  <w:endnote w:type="continuationSeparator" w:id="0">
    <w:p w14:paraId="26C5F26D" w14:textId="77777777" w:rsidR="00E44DF6" w:rsidRDefault="00E44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2ED6F" w14:textId="51160848" w:rsidR="00E44DF6" w:rsidRDefault="00E44DF6" w:rsidP="00A16F81">
    <w:pPr>
      <w:spacing w:line="220" w:lineRule="exact"/>
      <w:ind w:left="20" w:right="-3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503313700" behindDoc="1" locked="0" layoutInCell="1" allowOverlap="1" wp14:anchorId="78A35204" wp14:editId="2C8E4E9A">
              <wp:simplePos x="0" y="0"/>
              <wp:positionH relativeFrom="page">
                <wp:posOffset>266700</wp:posOffset>
              </wp:positionH>
              <wp:positionV relativeFrom="page">
                <wp:posOffset>10233025</wp:posOffset>
              </wp:positionV>
              <wp:extent cx="1584960" cy="152400"/>
              <wp:effectExtent l="0" t="0" r="254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49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3E31B" w14:textId="4D297CC5" w:rsidR="00E44DF6" w:rsidRDefault="00E44DF6">
                          <w:pPr>
                            <w:spacing w:line="220" w:lineRule="exact"/>
                            <w:ind w:left="20" w:right="-30"/>
                          </w:pPr>
                          <w:proofErr w:type="spellStart"/>
                          <w:r>
                            <w:rPr>
                              <w:w w:val="104"/>
                            </w:rPr>
                            <w:t>Bizonylatszám</w:t>
                          </w:r>
                          <w:proofErr w:type="spellEnd"/>
                          <w:r>
                            <w:rPr>
                              <w:w w:val="104"/>
                            </w:rPr>
                            <w:t xml:space="preserve">: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1pt;margin-top:805.75pt;width:124.8pt;height:12pt;z-index:-27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" filled="f" stroked="f">
              <v:textbox inset="0,0,0,0">
                <w:txbxContent>
                  <w:p w14:paraId="4053E31B" w14:textId="4D297CC5" w:rsidR="00E44DF6" w:rsidRDefault="00E44DF6">
                    <w:pPr>
                      <w:spacing w:line="220" w:lineRule="exact"/>
                      <w:ind w:left="20" w:right="-30"/>
                    </w:pPr>
                    <w:proofErr w:type="spellStart"/>
                    <w:r>
                      <w:rPr>
                        <w:w w:val="104"/>
                      </w:rPr>
                      <w:t>Bizonylatszám</w:t>
                    </w:r>
                    <w:proofErr w:type="spellEnd"/>
                    <w:r>
                      <w:rPr>
                        <w:w w:val="104"/>
                      </w:rPr>
                      <w:t xml:space="preserve">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3701" behindDoc="1" locked="0" layoutInCell="1" allowOverlap="1" wp14:anchorId="6A6A3A31" wp14:editId="08475840">
              <wp:simplePos x="0" y="0"/>
              <wp:positionH relativeFrom="page">
                <wp:posOffset>3815080</wp:posOffset>
              </wp:positionH>
              <wp:positionV relativeFrom="page">
                <wp:posOffset>10233025</wp:posOffset>
              </wp:positionV>
              <wp:extent cx="497840" cy="152400"/>
              <wp:effectExtent l="5080" t="0" r="508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8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F17B6" w14:textId="77777777" w:rsidR="00E44DF6" w:rsidRDefault="00E44DF6">
                          <w:pPr>
                            <w:spacing w:line="220" w:lineRule="exact"/>
                            <w:ind w:left="40" w:right="-3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2506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proofErr w:type="gramStart"/>
                          <w:r>
                            <w:rPr>
                              <w:spacing w:val="41"/>
                            </w:rPr>
                            <w:t xml:space="preserve"> </w:t>
                          </w:r>
                          <w:r>
                            <w:t>.</w:t>
                          </w:r>
                          <w:proofErr w:type="gramEnd"/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t> </w:t>
                          </w:r>
                          <w:proofErr w:type="spellStart"/>
                          <w:proofErr w:type="gramStart"/>
                          <w:r>
                            <w:rPr>
                              <w:w w:val="105"/>
                            </w:rPr>
                            <w:t>oldal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300.4pt;margin-top:805.75pt;width:39.2pt;height:12pt;z-index:-27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" filled="f" stroked="f">
              <v:textbox inset="0,0,0,0">
                <w:txbxContent>
                  <w:p w14:paraId="3D7F17B6" w14:textId="77777777" w:rsidR="00E44DF6" w:rsidRDefault="00E44DF6">
                    <w:pPr>
                      <w:spacing w:line="220" w:lineRule="exact"/>
                      <w:ind w:left="40" w:right="-3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2506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proofErr w:type="gramStart"/>
                    <w:r>
                      <w:rPr>
                        <w:spacing w:val="41"/>
                      </w:rPr>
                      <w:t xml:space="preserve"> </w:t>
                    </w:r>
                    <w:r>
                      <w:t>.</w:t>
                    </w:r>
                    <w:proofErr w:type="gramEnd"/>
                    <w:r>
                      <w:rPr>
                        <w:spacing w:val="-17"/>
                      </w:rPr>
                      <w:t xml:space="preserve"> </w:t>
                    </w:r>
                    <w:r>
                      <w:t> </w:t>
                    </w:r>
                    <w:proofErr w:type="spellStart"/>
                    <w:proofErr w:type="gramStart"/>
                    <w:r>
                      <w:rPr>
                        <w:w w:val="105"/>
                      </w:rPr>
                      <w:t>oldal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5BC7B" w14:textId="77777777" w:rsidR="00E44DF6" w:rsidRDefault="00E44DF6">
      <w:r>
        <w:separator/>
      </w:r>
    </w:p>
  </w:footnote>
  <w:footnote w:type="continuationSeparator" w:id="0">
    <w:p w14:paraId="4DA6C752" w14:textId="77777777" w:rsidR="00E44DF6" w:rsidRDefault="00E44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10460"/>
    <w:multiLevelType w:val="multilevel"/>
    <w:tmpl w:val="EA5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91"/>
    <w:rsid w:val="0003719A"/>
    <w:rsid w:val="000A6733"/>
    <w:rsid w:val="000F0918"/>
    <w:rsid w:val="001E775D"/>
    <w:rsid w:val="0020768B"/>
    <w:rsid w:val="002F6DD5"/>
    <w:rsid w:val="00396ED4"/>
    <w:rsid w:val="00474B25"/>
    <w:rsid w:val="004E348F"/>
    <w:rsid w:val="00523336"/>
    <w:rsid w:val="0056756C"/>
    <w:rsid w:val="00584EE2"/>
    <w:rsid w:val="005971EF"/>
    <w:rsid w:val="00636E88"/>
    <w:rsid w:val="0079332A"/>
    <w:rsid w:val="007B7621"/>
    <w:rsid w:val="007D41A4"/>
    <w:rsid w:val="00810653"/>
    <w:rsid w:val="008B00B4"/>
    <w:rsid w:val="00901B46"/>
    <w:rsid w:val="00921E78"/>
    <w:rsid w:val="0098246A"/>
    <w:rsid w:val="009A71C1"/>
    <w:rsid w:val="00A16F81"/>
    <w:rsid w:val="00A179BA"/>
    <w:rsid w:val="00A25067"/>
    <w:rsid w:val="00A53B77"/>
    <w:rsid w:val="00A943F3"/>
    <w:rsid w:val="00BE1F91"/>
    <w:rsid w:val="00C25BBE"/>
    <w:rsid w:val="00CF6A87"/>
    <w:rsid w:val="00D36D3C"/>
    <w:rsid w:val="00E44DF6"/>
    <w:rsid w:val="00E64426"/>
    <w:rsid w:val="00EB5747"/>
    <w:rsid w:val="00EF0C6B"/>
    <w:rsid w:val="00F9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8B1D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B46"/>
  </w:style>
  <w:style w:type="paragraph" w:styleId="Footer">
    <w:name w:val="footer"/>
    <w:basedOn w:val="Normal"/>
    <w:link w:val="Foot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B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B46"/>
  </w:style>
  <w:style w:type="paragraph" w:styleId="Footer">
    <w:name w:val="footer"/>
    <w:basedOn w:val="Normal"/>
    <w:link w:val="Foot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625</Words>
  <Characters>3564</Characters>
  <Application>Microsoft Macintosh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M</cp:lastModifiedBy>
  <cp:revision>31</cp:revision>
  <dcterms:created xsi:type="dcterms:W3CDTF">2014-06-27T11:25:00Z</dcterms:created>
  <dcterms:modified xsi:type="dcterms:W3CDTF">2014-07-10T16:27:00Z</dcterms:modified>
</cp:coreProperties>
</file>