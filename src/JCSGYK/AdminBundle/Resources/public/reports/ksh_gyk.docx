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95B4" w14:textId="1669C3E7" w:rsidR="00636E88" w:rsidRPr="009D0D9E" w:rsidRDefault="00DE3108" w:rsidP="00636E88">
      <w:pPr>
        <w:jc w:val="center"/>
        <w:rPr>
          <w:rFonts w:ascii="Times" w:hAnsi="Times"/>
          <w:sz w:val="36"/>
          <w:szCs w:val="36"/>
        </w:rPr>
      </w:pPr>
      <w:bookmarkStart w:id="0" w:name="_GoBack"/>
      <w:bookmarkEnd w:id="0"/>
      <w:r w:rsidRPr="009D0D9E">
        <w:rPr>
          <w:rFonts w:ascii="Times" w:hAnsi="Times"/>
          <w:sz w:val="36"/>
          <w:szCs w:val="36"/>
        </w:rPr>
        <w:t>[</w:t>
      </w:r>
      <w:proofErr w:type="spellStart"/>
      <w:proofErr w:type="gramStart"/>
      <w:r w:rsidRPr="009D0D9E">
        <w:rPr>
          <w:rFonts w:ascii="Times" w:hAnsi="Times"/>
          <w:sz w:val="36"/>
          <w:szCs w:val="36"/>
        </w:rPr>
        <w:t>rep.title</w:t>
      </w:r>
      <w:proofErr w:type="spellEnd"/>
      <w:proofErr w:type="gramEnd"/>
      <w:r w:rsidRPr="009D0D9E">
        <w:rPr>
          <w:rFonts w:ascii="Times" w:hAnsi="Times"/>
          <w:sz w:val="36"/>
          <w:szCs w:val="36"/>
        </w:rPr>
        <w:t>]</w:t>
      </w:r>
    </w:p>
    <w:p w14:paraId="7D4EED08" w14:textId="0AC0CE7C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  <w:r w:rsidRPr="009D0D9E">
        <w:rPr>
          <w:rFonts w:ascii="Times" w:hAnsi="Times"/>
          <w:sz w:val="24"/>
          <w:szCs w:val="24"/>
        </w:rPr>
        <w:t>[</w:t>
      </w:r>
      <w:proofErr w:type="spellStart"/>
      <w:proofErr w:type="gramStart"/>
      <w:r w:rsidRPr="009D0D9E">
        <w:rPr>
          <w:rFonts w:ascii="Times" w:hAnsi="Times"/>
          <w:sz w:val="24"/>
          <w:szCs w:val="24"/>
        </w:rPr>
        <w:t>sp.start</w:t>
      </w:r>
      <w:proofErr w:type="gramEnd"/>
      <w:r w:rsidRPr="009D0D9E">
        <w:rPr>
          <w:rFonts w:ascii="Times" w:hAnsi="Times"/>
          <w:sz w:val="24"/>
          <w:szCs w:val="24"/>
        </w:rPr>
        <w:t>_date</w:t>
      </w:r>
      <w:proofErr w:type="spellEnd"/>
      <w:r w:rsidRPr="009D0D9E">
        <w:rPr>
          <w:rFonts w:ascii="Times" w:hAnsi="Times"/>
          <w:sz w:val="24"/>
          <w:szCs w:val="24"/>
        </w:rPr>
        <w:t>] – [</w:t>
      </w:r>
      <w:proofErr w:type="spellStart"/>
      <w:r w:rsidRPr="009D0D9E">
        <w:rPr>
          <w:rFonts w:ascii="Times" w:hAnsi="Times"/>
          <w:sz w:val="24"/>
          <w:szCs w:val="24"/>
        </w:rPr>
        <w:t>sp.end_date</w:t>
      </w:r>
      <w:proofErr w:type="spellEnd"/>
      <w:r w:rsidRPr="009D0D9E">
        <w:rPr>
          <w:rFonts w:ascii="Times" w:hAnsi="Times"/>
          <w:sz w:val="24"/>
          <w:szCs w:val="24"/>
        </w:rPr>
        <w:t>]</w:t>
      </w:r>
    </w:p>
    <w:p w14:paraId="789BC426" w14:textId="77777777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21BE1515" w14:textId="4DF553DC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  <w:proofErr w:type="spellStart"/>
      <w:r w:rsidRPr="009D0D9E">
        <w:rPr>
          <w:rFonts w:ascii="Times" w:hAnsi="Times"/>
          <w:sz w:val="24"/>
          <w:szCs w:val="24"/>
        </w:rPr>
        <w:t>Nyomtatva</w:t>
      </w:r>
      <w:proofErr w:type="spellEnd"/>
      <w:r w:rsidRPr="009D0D9E">
        <w:rPr>
          <w:rFonts w:ascii="Times" w:hAnsi="Times"/>
          <w:sz w:val="24"/>
          <w:szCs w:val="24"/>
        </w:rPr>
        <w:t>: [</w:t>
      </w:r>
      <w:proofErr w:type="spellStart"/>
      <w:r w:rsidRPr="009D0D9E">
        <w:rPr>
          <w:rFonts w:ascii="Times" w:hAnsi="Times"/>
          <w:sz w:val="24"/>
          <w:szCs w:val="24"/>
        </w:rPr>
        <w:t>sp.datum</w:t>
      </w:r>
      <w:proofErr w:type="spellEnd"/>
      <w:r w:rsidRPr="009D0D9E">
        <w:rPr>
          <w:rFonts w:ascii="Times" w:hAnsi="Times"/>
          <w:sz w:val="24"/>
          <w:szCs w:val="24"/>
        </w:rPr>
        <w:t>]</w:t>
      </w:r>
    </w:p>
    <w:p w14:paraId="143B9CA6" w14:textId="77777777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57E85985" w14:textId="77777777" w:rsidR="00636E88" w:rsidRPr="009D0D9E" w:rsidRDefault="00636E8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2E926280" w14:textId="77777777" w:rsidR="00DE3108" w:rsidRDefault="00DE3108">
      <w:pPr>
        <w:spacing w:before="65"/>
        <w:ind w:left="1416" w:right="1416"/>
        <w:jc w:val="center"/>
        <w:rPr>
          <w:rFonts w:ascii="Times" w:hAnsi="Times"/>
          <w:sz w:val="24"/>
          <w:szCs w:val="24"/>
        </w:rPr>
      </w:pPr>
    </w:p>
    <w:p w14:paraId="3BBCF1BD" w14:textId="77777777" w:rsidR="00D52514" w:rsidRPr="009D0D9E" w:rsidRDefault="00D52514" w:rsidP="00D5251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 w:rsidRPr="009D0D9E">
        <w:rPr>
          <w:rFonts w:ascii="Times" w:hAnsi="Times" w:cs="Times"/>
          <w:sz w:val="24"/>
          <w:szCs w:val="24"/>
        </w:rPr>
        <w:t xml:space="preserve">1.2. A </w:t>
      </w:r>
      <w:proofErr w:type="spellStart"/>
      <w:r w:rsidRPr="009D0D9E">
        <w:rPr>
          <w:rFonts w:ascii="Times" w:hAnsi="Times" w:cs="Times"/>
          <w:sz w:val="24"/>
          <w:szCs w:val="24"/>
        </w:rPr>
        <w:t>gyermekjóléti</w:t>
      </w:r>
      <w:proofErr w:type="spellEnd"/>
      <w:r w:rsidRPr="009D0D9E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9D0D9E">
        <w:rPr>
          <w:rFonts w:ascii="Times" w:hAnsi="Times" w:cs="Times"/>
          <w:sz w:val="24"/>
          <w:szCs w:val="24"/>
        </w:rPr>
        <w:t>szolgálat</w:t>
      </w:r>
      <w:proofErr w:type="spellEnd"/>
      <w:r w:rsidRPr="009D0D9E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9D0D9E">
        <w:rPr>
          <w:rFonts w:ascii="Times" w:hAnsi="Times" w:cs="Times"/>
          <w:sz w:val="24"/>
          <w:szCs w:val="24"/>
        </w:rPr>
        <w:t>gondozási</w:t>
      </w:r>
      <w:proofErr w:type="spellEnd"/>
      <w:r w:rsidRPr="009D0D9E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9D0D9E">
        <w:rPr>
          <w:rFonts w:ascii="Times" w:hAnsi="Times" w:cs="Times"/>
          <w:sz w:val="24"/>
          <w:szCs w:val="24"/>
        </w:rPr>
        <w:t>tevékenysége</w:t>
      </w:r>
      <w:proofErr w:type="spellEnd"/>
      <w:r w:rsidRPr="009D0D9E">
        <w:rPr>
          <w:rFonts w:ascii="Times" w:hAnsi="Times" w:cs="Times"/>
          <w:sz w:val="24"/>
          <w:szCs w:val="24"/>
        </w:rPr>
        <w:t xml:space="preserve"> (</w:t>
      </w:r>
      <w:proofErr w:type="spellStart"/>
      <w:r w:rsidRPr="009D0D9E">
        <w:rPr>
          <w:rFonts w:ascii="Times" w:hAnsi="Times" w:cs="Times"/>
          <w:sz w:val="24"/>
          <w:szCs w:val="24"/>
        </w:rPr>
        <w:t>tárgyév</w:t>
      </w:r>
      <w:proofErr w:type="spellEnd"/>
      <w:r w:rsidRPr="009D0D9E">
        <w:rPr>
          <w:rFonts w:ascii="Times" w:hAnsi="Times" w:cs="Times"/>
          <w:sz w:val="24"/>
          <w:szCs w:val="24"/>
        </w:rPr>
        <w:t xml:space="preserve">) </w:t>
      </w:r>
      <w:proofErr w:type="spellStart"/>
      <w:r w:rsidRPr="009D0D9E">
        <w:rPr>
          <w:rFonts w:ascii="Times" w:hAnsi="Times" w:cs="Times"/>
          <w:sz w:val="24"/>
          <w:szCs w:val="24"/>
        </w:rPr>
        <w:t>Nem</w:t>
      </w:r>
      <w:proofErr w:type="spellEnd"/>
      <w:r w:rsidRPr="009D0D9E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9D0D9E">
        <w:rPr>
          <w:rFonts w:ascii="Times" w:hAnsi="Times" w:cs="Times"/>
          <w:sz w:val="24"/>
          <w:szCs w:val="24"/>
        </w:rPr>
        <w:t>halmozott</w:t>
      </w:r>
      <w:proofErr w:type="spellEnd"/>
      <w:r w:rsidRPr="009D0D9E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9D0D9E">
        <w:rPr>
          <w:rFonts w:ascii="Times" w:hAnsi="Times" w:cs="Times"/>
          <w:sz w:val="24"/>
          <w:szCs w:val="24"/>
        </w:rPr>
        <w:t>adat</w:t>
      </w:r>
      <w:proofErr w:type="spellEnd"/>
      <w:r w:rsidRPr="009D0D9E">
        <w:rPr>
          <w:rFonts w:ascii="Times" w:hAnsi="Times" w:cs="Times"/>
          <w:sz w:val="24"/>
          <w:szCs w:val="24"/>
        </w:rPr>
        <w:t xml:space="preserve">! </w:t>
      </w:r>
    </w:p>
    <w:tbl>
      <w:tblPr>
        <w:tblW w:w="10314" w:type="dxa"/>
        <w:tblInd w:w="57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4111"/>
        <w:gridCol w:w="3685"/>
      </w:tblGrid>
      <w:tr w:rsidR="00D52514" w:rsidRPr="009D0D9E" w14:paraId="592CA2F3" w14:textId="77777777" w:rsidTr="00D52514">
        <w:tblPrEx>
          <w:tblCellMar>
            <w:top w:w="0" w:type="dxa"/>
            <w:bottom w:w="0" w:type="dxa"/>
          </w:tblCellMar>
        </w:tblPrEx>
        <w:trPr>
          <w:trHeight w:val="1116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D3AE4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Sor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-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szám</w:t>
            </w:r>
            <w:proofErr w:type="spellEnd"/>
          </w:p>
        </w:tc>
        <w:tc>
          <w:tcPr>
            <w:tcW w:w="53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490A15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right"/>
              <w:rPr>
                <w:rFonts w:ascii="Times" w:hAnsi="Times" w:cs="Times"/>
                <w:sz w:val="16"/>
                <w:szCs w:val="16"/>
              </w:rPr>
            </w:pP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Gondozási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r w:rsidRPr="009D0D9E">
              <w:rPr>
                <w:rFonts w:ascii="Times" w:hAnsi="Times" w:cs="Times"/>
                <w:sz w:val="16"/>
                <w:szCs w:val="16"/>
              </w:rPr>
              <w:br/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típus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</w:p>
          <w:p w14:paraId="74148584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6"/>
                <w:szCs w:val="16"/>
              </w:rPr>
            </w:pP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Nem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és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kor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531A81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sz w:val="16"/>
                <w:szCs w:val="16"/>
              </w:rPr>
              <w:t>-2-heders.val;block=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>]</w:t>
            </w:r>
          </w:p>
        </w:tc>
      </w:tr>
      <w:tr w:rsidR="008C29D5" w:rsidRPr="009D0D9E" w14:paraId="1C04C2D7" w14:textId="77777777" w:rsidTr="009D20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4272F" w14:textId="087569AC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01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textDirection w:val="btLr"/>
            <w:vAlign w:val="center"/>
          </w:tcPr>
          <w:p w14:paraId="231006ED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ind w:left="113" w:right="113"/>
              <w:jc w:val="center"/>
              <w:rPr>
                <w:rFonts w:ascii="Times" w:hAnsi="Times" w:cs="Times"/>
                <w:sz w:val="16"/>
                <w:szCs w:val="16"/>
              </w:rPr>
            </w:pP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Összesen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(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fiú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+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lány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>)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66533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0–2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éves</w:t>
            </w:r>
            <w:proofErr w:type="spellEnd"/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52AB8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sz w:val="16"/>
                <w:szCs w:val="16"/>
              </w:rPr>
              <w:t>-2-01.val;block=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>]</w:t>
            </w:r>
          </w:p>
        </w:tc>
      </w:tr>
      <w:tr w:rsidR="008C29D5" w:rsidRPr="009D0D9E" w14:paraId="57ED52A1" w14:textId="77777777" w:rsidTr="009D20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37E74" w14:textId="1B639153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02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72BDD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2AA3B7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3–5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éves</w:t>
            </w:r>
            <w:proofErr w:type="spellEnd"/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D76291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sz w:val="16"/>
                <w:szCs w:val="16"/>
              </w:rPr>
              <w:t>-2-02.val;block=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>]</w:t>
            </w:r>
          </w:p>
        </w:tc>
      </w:tr>
      <w:tr w:rsidR="008C29D5" w:rsidRPr="009D0D9E" w14:paraId="6AFBC57B" w14:textId="77777777" w:rsidTr="009D20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87D15D" w14:textId="55CAEC93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03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77C5AF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E7AFCE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6–13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éves</w:t>
            </w:r>
            <w:proofErr w:type="spellEnd"/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03486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sz w:val="16"/>
                <w:szCs w:val="16"/>
              </w:rPr>
              <w:t>-2-03.val;block=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>]</w:t>
            </w:r>
          </w:p>
        </w:tc>
      </w:tr>
      <w:tr w:rsidR="008C29D5" w:rsidRPr="009D0D9E" w14:paraId="7D01CC27" w14:textId="77777777" w:rsidTr="009D20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3E07D" w14:textId="64E2B1EB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04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80F52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0BCEB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 xml:space="preserve">14–17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éves</w:t>
            </w:r>
            <w:proofErr w:type="spellEnd"/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C4E39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sz w:val="16"/>
                <w:szCs w:val="16"/>
              </w:rPr>
              <w:t>-2-04.val;block=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>]</w:t>
            </w:r>
          </w:p>
        </w:tc>
      </w:tr>
      <w:tr w:rsidR="008C29D5" w:rsidRPr="009D0D9E" w14:paraId="2D4833E8" w14:textId="77777777" w:rsidTr="009D20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1E024" w14:textId="77777777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color w:val="FF0000"/>
                <w:sz w:val="16"/>
                <w:szCs w:val="16"/>
              </w:rPr>
            </w:pPr>
            <w:proofErr w:type="gramStart"/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xx</w:t>
            </w:r>
            <w:proofErr w:type="gramEnd"/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0952D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FF0000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7BFDA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color w:val="FF0000"/>
                <w:sz w:val="16"/>
                <w:szCs w:val="16"/>
              </w:rPr>
            </w:pPr>
            <w:proofErr w:type="spellStart"/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Hiányzó</w:t>
            </w:r>
            <w:proofErr w:type="spellEnd"/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életkor</w:t>
            </w:r>
            <w:proofErr w:type="spellEnd"/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380C9A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FF0000"/>
                <w:sz w:val="16"/>
                <w:szCs w:val="16"/>
              </w:rPr>
            </w:pPr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-2-xx.val;block=</w:t>
            </w:r>
            <w:proofErr w:type="spellStart"/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color w:val="FF0000"/>
                <w:sz w:val="16"/>
                <w:szCs w:val="16"/>
              </w:rPr>
              <w:t>]</w:t>
            </w:r>
          </w:p>
        </w:tc>
      </w:tr>
      <w:tr w:rsidR="009D0D9E" w:rsidRPr="009D0D9E" w14:paraId="1432C30D" w14:textId="77777777" w:rsidTr="009D20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FC1B74" w14:textId="67D08180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05</w:t>
            </w:r>
          </w:p>
        </w:tc>
        <w:tc>
          <w:tcPr>
            <w:tcW w:w="53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6189D" w14:textId="747004CF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Összesen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(01–04)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B3952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sz w:val="16"/>
                <w:szCs w:val="16"/>
              </w:rPr>
            </w:pPr>
            <w:r w:rsidRPr="009D0D9E">
              <w:rPr>
                <w:rFonts w:ascii="Times" w:hAnsi="Times" w:cs="Times"/>
                <w:b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b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b/>
                <w:sz w:val="16"/>
                <w:szCs w:val="16"/>
              </w:rPr>
              <w:t>-2-05.val;block=</w:t>
            </w:r>
            <w:proofErr w:type="spellStart"/>
            <w:r w:rsidRPr="009D0D9E">
              <w:rPr>
                <w:rFonts w:ascii="Times" w:hAnsi="Times" w:cs="Times"/>
                <w:b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b/>
                <w:sz w:val="16"/>
                <w:szCs w:val="16"/>
              </w:rPr>
              <w:t>]</w:t>
            </w:r>
          </w:p>
        </w:tc>
      </w:tr>
      <w:tr w:rsidR="008C29D5" w:rsidRPr="009D0D9E" w14:paraId="0130C2C4" w14:textId="77777777" w:rsidTr="009D20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718F67" w14:textId="4504F260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06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textDirection w:val="btLr"/>
            <w:vAlign w:val="center"/>
          </w:tcPr>
          <w:p w14:paraId="71975FC5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Times" w:hAnsi="Times" w:cs="Times"/>
                <w:sz w:val="16"/>
                <w:szCs w:val="16"/>
              </w:rPr>
            </w:pP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Ebből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(05-ből):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2046C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proofErr w:type="spellStart"/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leány</w:t>
            </w:r>
            <w:proofErr w:type="spellEnd"/>
            <w:proofErr w:type="gramEnd"/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086D1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sz w:val="16"/>
                <w:szCs w:val="16"/>
              </w:rPr>
              <w:t>-2-06.val;block=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>]</w:t>
            </w:r>
          </w:p>
        </w:tc>
      </w:tr>
      <w:tr w:rsidR="008C29D5" w:rsidRPr="009D0D9E" w14:paraId="342C8C74" w14:textId="77777777" w:rsidTr="009D20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C8D94" w14:textId="69D335C6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07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03F55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4A79A5" w14:textId="6A3F0FD9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proofErr w:type="spellStart"/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hátrányos</w:t>
            </w:r>
            <w:proofErr w:type="spellEnd"/>
            <w:proofErr w:type="gram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helyzet</w:t>
            </w:r>
            <w:r w:rsidR="0083000A">
              <w:rPr>
                <w:rFonts w:ascii="Times" w:hAnsi="Times" w:cs="Times"/>
                <w:sz w:val="16"/>
                <w:szCs w:val="16"/>
              </w:rPr>
              <w:t>ű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-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nek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min</w:t>
            </w:r>
            <w:r w:rsidR="0083000A">
              <w:rPr>
                <w:rFonts w:ascii="Times" w:hAnsi="Times" w:cs="Times"/>
                <w:sz w:val="16"/>
                <w:szCs w:val="16"/>
              </w:rPr>
              <w:t>ő</w:t>
            </w:r>
            <w:r w:rsidRPr="009D0D9E">
              <w:rPr>
                <w:rFonts w:ascii="Times" w:hAnsi="Times" w:cs="Times"/>
                <w:sz w:val="16"/>
                <w:szCs w:val="16"/>
              </w:rPr>
              <w:t>sített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gyermek</w:t>
            </w:r>
            <w:proofErr w:type="spellEnd"/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979A5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sz w:val="16"/>
                <w:szCs w:val="16"/>
              </w:rPr>
              <w:t>-2-07.val;block=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>]</w:t>
            </w:r>
          </w:p>
        </w:tc>
      </w:tr>
      <w:tr w:rsidR="008C29D5" w:rsidRPr="009D0D9E" w14:paraId="7A8C4493" w14:textId="77777777" w:rsidTr="009D200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50BFE" w14:textId="66C2D228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08</w:t>
            </w: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9DE8C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B8171" w14:textId="67343209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proofErr w:type="spellStart"/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halmozottan</w:t>
            </w:r>
            <w:proofErr w:type="spellEnd"/>
            <w:proofErr w:type="gram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hátrá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-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nyos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helyzet</w:t>
            </w:r>
            <w:r w:rsidR="0083000A">
              <w:rPr>
                <w:rFonts w:ascii="Times" w:hAnsi="Times" w:cs="Times"/>
                <w:sz w:val="16"/>
                <w:szCs w:val="16"/>
              </w:rPr>
              <w:t>űn</w:t>
            </w:r>
            <w:r w:rsidRPr="009D0D9E">
              <w:rPr>
                <w:rFonts w:ascii="Times" w:hAnsi="Times" w:cs="Times"/>
                <w:sz w:val="16"/>
                <w:szCs w:val="16"/>
              </w:rPr>
              <w:t>ek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min</w:t>
            </w:r>
            <w:r w:rsidR="0083000A">
              <w:rPr>
                <w:rFonts w:ascii="Times" w:hAnsi="Times" w:cs="Times"/>
                <w:sz w:val="16"/>
                <w:szCs w:val="16"/>
              </w:rPr>
              <w:t>ő</w:t>
            </w:r>
            <w:r w:rsidRPr="009D0D9E">
              <w:rPr>
                <w:rFonts w:ascii="Times" w:hAnsi="Times" w:cs="Times"/>
                <w:sz w:val="16"/>
                <w:szCs w:val="16"/>
              </w:rPr>
              <w:t>sített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gyermek</w:t>
            </w:r>
            <w:proofErr w:type="spellEnd"/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81AB10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sz w:val="16"/>
                <w:szCs w:val="16"/>
              </w:rPr>
              <w:t>-2-08.val;block=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>]</w:t>
            </w:r>
          </w:p>
        </w:tc>
      </w:tr>
      <w:tr w:rsidR="009D0D9E" w:rsidRPr="009D0D9E" w14:paraId="514DB547" w14:textId="77777777" w:rsidTr="009D2004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FAB58" w14:textId="5B053194" w:rsidR="008C29D5" w:rsidRPr="009D0D9E" w:rsidRDefault="008C29D5" w:rsidP="009D200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r w:rsidRPr="009D0D9E">
              <w:rPr>
                <w:rFonts w:ascii="Times" w:hAnsi="Times" w:cs="Times"/>
                <w:sz w:val="16"/>
                <w:szCs w:val="16"/>
              </w:rPr>
              <w:t>09</w:t>
            </w:r>
          </w:p>
        </w:tc>
        <w:tc>
          <w:tcPr>
            <w:tcW w:w="53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D3732" w14:textId="77777777" w:rsidR="008C29D5" w:rsidRPr="009D0D9E" w:rsidRDefault="008C29D5" w:rsidP="00D5251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6"/>
                <w:szCs w:val="16"/>
              </w:rPr>
            </w:pP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Családok</w:t>
            </w:r>
            <w:proofErr w:type="spellEnd"/>
            <w:r w:rsidRPr="009D0D9E">
              <w:rPr>
                <w:rFonts w:ascii="Times" w:hAnsi="Times" w:cs="Times"/>
                <w:sz w:val="16"/>
                <w:szCs w:val="16"/>
              </w:rPr>
              <w:t xml:space="preserve"> </w:t>
            </w:r>
            <w:proofErr w:type="spellStart"/>
            <w:r w:rsidRPr="009D0D9E">
              <w:rPr>
                <w:rFonts w:ascii="Times" w:hAnsi="Times" w:cs="Times"/>
                <w:sz w:val="16"/>
                <w:szCs w:val="16"/>
              </w:rPr>
              <w:t>száma</w:t>
            </w:r>
            <w:proofErr w:type="spellEnd"/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CB461E" w14:textId="77777777" w:rsidR="008C29D5" w:rsidRPr="009D0D9E" w:rsidRDefault="008C29D5" w:rsidP="00741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sz w:val="16"/>
                <w:szCs w:val="16"/>
              </w:rPr>
            </w:pPr>
            <w:r w:rsidRPr="009D0D9E">
              <w:rPr>
                <w:rFonts w:ascii="Times" w:hAnsi="Times" w:cs="Times"/>
                <w:b/>
                <w:sz w:val="16"/>
                <w:szCs w:val="16"/>
              </w:rPr>
              <w:t>[</w:t>
            </w:r>
            <w:proofErr w:type="gramStart"/>
            <w:r w:rsidRPr="009D0D9E">
              <w:rPr>
                <w:rFonts w:ascii="Times" w:hAnsi="Times" w:cs="Times"/>
                <w:b/>
                <w:sz w:val="16"/>
                <w:szCs w:val="16"/>
              </w:rPr>
              <w:t>rep.1</w:t>
            </w:r>
            <w:proofErr w:type="gramEnd"/>
            <w:r w:rsidRPr="009D0D9E">
              <w:rPr>
                <w:rFonts w:ascii="Times" w:hAnsi="Times" w:cs="Times"/>
                <w:b/>
                <w:sz w:val="16"/>
                <w:szCs w:val="16"/>
              </w:rPr>
              <w:t>-2-09.val;block=</w:t>
            </w:r>
            <w:proofErr w:type="spellStart"/>
            <w:r w:rsidRPr="009D0D9E">
              <w:rPr>
                <w:rFonts w:ascii="Times" w:hAnsi="Times" w:cs="Times"/>
                <w:b/>
                <w:sz w:val="16"/>
                <w:szCs w:val="16"/>
              </w:rPr>
              <w:t>tbs:cell</w:t>
            </w:r>
            <w:proofErr w:type="spellEnd"/>
            <w:r w:rsidRPr="009D0D9E">
              <w:rPr>
                <w:rFonts w:ascii="Times" w:hAnsi="Times" w:cs="Times"/>
                <w:b/>
                <w:sz w:val="16"/>
                <w:szCs w:val="16"/>
              </w:rPr>
              <w:t>]</w:t>
            </w:r>
          </w:p>
        </w:tc>
      </w:tr>
    </w:tbl>
    <w:p w14:paraId="0E017C92" w14:textId="318BBFBF" w:rsidR="0020768B" w:rsidRDefault="0020768B" w:rsidP="00911192">
      <w:pPr>
        <w:widowControl w:val="0"/>
        <w:autoSpaceDE w:val="0"/>
        <w:autoSpaceDN w:val="0"/>
        <w:adjustRightInd w:val="0"/>
        <w:spacing w:after="240"/>
        <w:rPr>
          <w:rFonts w:ascii="Times" w:hAnsi="Times"/>
        </w:rPr>
      </w:pPr>
    </w:p>
    <w:p w14:paraId="23657ABB" w14:textId="77777777" w:rsidR="00F000EE" w:rsidRDefault="00F000EE" w:rsidP="00F000E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D52514">
        <w:rPr>
          <w:rFonts w:ascii="Times" w:hAnsi="Times"/>
          <w:sz w:val="24"/>
          <w:szCs w:val="24"/>
        </w:rPr>
        <w:t xml:space="preserve">1.5. A </w:t>
      </w:r>
      <w:proofErr w:type="spellStart"/>
      <w:r w:rsidRPr="00D52514">
        <w:rPr>
          <w:rFonts w:ascii="Times" w:hAnsi="Times"/>
          <w:sz w:val="24"/>
          <w:szCs w:val="24"/>
        </w:rPr>
        <w:t>jelzőrendszer</w:t>
      </w:r>
      <w:proofErr w:type="spellEnd"/>
      <w:r w:rsidRPr="00D52514">
        <w:rPr>
          <w:rFonts w:ascii="Times" w:hAnsi="Times"/>
          <w:sz w:val="24"/>
          <w:szCs w:val="24"/>
        </w:rPr>
        <w:t xml:space="preserve"> </w:t>
      </w:r>
      <w:proofErr w:type="spellStart"/>
      <w:r w:rsidRPr="00D52514">
        <w:rPr>
          <w:rFonts w:ascii="Times" w:hAnsi="Times"/>
          <w:sz w:val="24"/>
          <w:szCs w:val="24"/>
        </w:rPr>
        <w:t>által</w:t>
      </w:r>
      <w:proofErr w:type="spellEnd"/>
      <w:r w:rsidRPr="00D52514">
        <w:rPr>
          <w:rFonts w:ascii="Times" w:hAnsi="Times"/>
          <w:sz w:val="24"/>
          <w:szCs w:val="24"/>
        </w:rPr>
        <w:t xml:space="preserve"> </w:t>
      </w:r>
      <w:proofErr w:type="spellStart"/>
      <w:r w:rsidRPr="00D52514">
        <w:rPr>
          <w:rFonts w:ascii="Times" w:hAnsi="Times"/>
          <w:sz w:val="24"/>
          <w:szCs w:val="24"/>
        </w:rPr>
        <w:t>küldött</w:t>
      </w:r>
      <w:proofErr w:type="spellEnd"/>
      <w:r w:rsidRPr="00D52514">
        <w:rPr>
          <w:rFonts w:ascii="Times" w:hAnsi="Times"/>
          <w:sz w:val="24"/>
          <w:szCs w:val="24"/>
        </w:rPr>
        <w:t xml:space="preserve"> </w:t>
      </w:r>
      <w:proofErr w:type="spellStart"/>
      <w:r w:rsidRPr="00D52514">
        <w:rPr>
          <w:rFonts w:ascii="Times" w:hAnsi="Times"/>
          <w:sz w:val="24"/>
          <w:szCs w:val="24"/>
        </w:rPr>
        <w:t>jelzések</w:t>
      </w:r>
      <w:proofErr w:type="spellEnd"/>
      <w:r w:rsidRPr="00D52514">
        <w:rPr>
          <w:rFonts w:ascii="Times" w:hAnsi="Times"/>
          <w:sz w:val="24"/>
          <w:szCs w:val="24"/>
        </w:rPr>
        <w:t xml:space="preserve"> </w:t>
      </w:r>
      <w:proofErr w:type="spellStart"/>
      <w:r w:rsidRPr="00D52514">
        <w:rPr>
          <w:rFonts w:ascii="Times" w:hAnsi="Times"/>
          <w:sz w:val="24"/>
          <w:szCs w:val="24"/>
        </w:rPr>
        <w:t>száma</w:t>
      </w:r>
      <w:proofErr w:type="spellEnd"/>
      <w:r w:rsidRPr="00D52514">
        <w:rPr>
          <w:rFonts w:ascii="Times" w:hAnsi="Times"/>
          <w:sz w:val="24"/>
          <w:szCs w:val="24"/>
        </w:rPr>
        <w:t xml:space="preserve"> (</w:t>
      </w:r>
      <w:proofErr w:type="spellStart"/>
      <w:r w:rsidRPr="00D52514">
        <w:rPr>
          <w:rFonts w:ascii="Times" w:hAnsi="Times"/>
          <w:sz w:val="24"/>
          <w:szCs w:val="24"/>
        </w:rPr>
        <w:t>tárgyév</w:t>
      </w:r>
      <w:proofErr w:type="spellEnd"/>
      <w:r w:rsidRPr="00D52514">
        <w:rPr>
          <w:rFonts w:ascii="Times" w:hAnsi="Times"/>
          <w:sz w:val="24"/>
          <w:szCs w:val="24"/>
        </w:rPr>
        <w:t xml:space="preserve">) </w:t>
      </w:r>
      <w:proofErr w:type="spellStart"/>
      <w:r w:rsidRPr="00D52514">
        <w:rPr>
          <w:rFonts w:ascii="Times" w:hAnsi="Times"/>
          <w:sz w:val="24"/>
          <w:szCs w:val="24"/>
        </w:rPr>
        <w:t>Halmozott</w:t>
      </w:r>
      <w:proofErr w:type="spellEnd"/>
      <w:r w:rsidRPr="00D52514">
        <w:rPr>
          <w:rFonts w:ascii="Times" w:hAnsi="Times"/>
          <w:sz w:val="24"/>
          <w:szCs w:val="24"/>
        </w:rPr>
        <w:t xml:space="preserve"> </w:t>
      </w:r>
      <w:proofErr w:type="spellStart"/>
      <w:r w:rsidRPr="00D52514">
        <w:rPr>
          <w:rFonts w:ascii="Times" w:hAnsi="Times"/>
          <w:sz w:val="24"/>
          <w:szCs w:val="24"/>
        </w:rPr>
        <w:t>adat</w:t>
      </w:r>
      <w:proofErr w:type="spellEnd"/>
      <w:r w:rsidRPr="00D52514">
        <w:rPr>
          <w:rFonts w:ascii="Times" w:hAnsi="Times"/>
          <w:sz w:val="24"/>
          <w:szCs w:val="24"/>
        </w:rPr>
        <w:t>!</w:t>
      </w:r>
    </w:p>
    <w:tbl>
      <w:tblPr>
        <w:tblW w:w="10314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63"/>
        <w:gridCol w:w="3685"/>
      </w:tblGrid>
      <w:tr w:rsidR="00F000EE" w:rsidRPr="009D0D9E" w14:paraId="493DE2BC" w14:textId="77777777" w:rsidTr="00C369D7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20DA9" w14:textId="77777777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Sor</w:t>
            </w:r>
            <w:proofErr w:type="spellEnd"/>
            <w:r w:rsidRPr="00D52514">
              <w:rPr>
                <w:rFonts w:ascii="Times" w:hAnsi="Times" w:cs="Times"/>
                <w:sz w:val="18"/>
                <w:szCs w:val="18"/>
              </w:rPr>
              <w:t xml:space="preserve">- </w:t>
            </w: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szám</w:t>
            </w:r>
            <w:proofErr w:type="spellEnd"/>
          </w:p>
        </w:tc>
        <w:tc>
          <w:tcPr>
            <w:tcW w:w="596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72C8F0" w14:textId="77777777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/>
                <w:sz w:val="18"/>
                <w:szCs w:val="18"/>
              </w:rPr>
              <w:t>Megnevezés</w:t>
            </w:r>
            <w:proofErr w:type="spellEnd"/>
          </w:p>
        </w:tc>
        <w:tc>
          <w:tcPr>
            <w:tcW w:w="368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3700A" w14:textId="77777777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/>
                <w:sz w:val="18"/>
                <w:szCs w:val="18"/>
              </w:rPr>
              <w:t>Küldött</w:t>
            </w:r>
            <w:proofErr w:type="spellEnd"/>
            <w:r w:rsidRPr="00D52514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D52514">
              <w:rPr>
                <w:rFonts w:ascii="Times" w:hAnsi="Times"/>
                <w:sz w:val="18"/>
                <w:szCs w:val="18"/>
              </w:rPr>
              <w:t>jelzések</w:t>
            </w:r>
            <w:proofErr w:type="spellEnd"/>
            <w:r w:rsidRPr="00D52514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D52514">
              <w:rPr>
                <w:rFonts w:ascii="Times" w:hAnsi="Times"/>
                <w:sz w:val="18"/>
                <w:szCs w:val="18"/>
              </w:rPr>
              <w:t>száma</w:t>
            </w:r>
            <w:proofErr w:type="spellEnd"/>
          </w:p>
        </w:tc>
      </w:tr>
      <w:tr w:rsidR="00F000EE" w:rsidRPr="009D0D9E" w14:paraId="4296C7B6" w14:textId="77777777" w:rsidTr="007B5F76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01B7D" w14:textId="77777777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</w:t>
            </w:r>
            <w:proofErr w:type="gramStart"/>
            <w:r w:rsidRPr="00D52514">
              <w:rPr>
                <w:rFonts w:ascii="Times" w:hAnsi="Times" w:cs="Times"/>
                <w:sz w:val="18"/>
                <w:szCs w:val="18"/>
              </w:rPr>
              <w:t>rep.1</w:t>
            </w:r>
            <w:proofErr w:type="gramEnd"/>
            <w:r w:rsidRPr="00D52514">
              <w:rPr>
                <w:rFonts w:ascii="Times" w:hAnsi="Times" w:cs="Times"/>
                <w:sz w:val="18"/>
                <w:szCs w:val="18"/>
              </w:rPr>
              <w:t>-</w:t>
            </w:r>
            <w:r>
              <w:rPr>
                <w:rFonts w:ascii="Times" w:hAnsi="Times" w:cs="Times"/>
                <w:sz w:val="18"/>
                <w:szCs w:val="18"/>
              </w:rPr>
              <w:t>5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</w:t>
            </w: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proofErr w:type="spellEnd"/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6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9B7867" w14:textId="77777777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5.label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368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6FA23" w14:textId="77777777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5.count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2D787765" w14:textId="77777777" w:rsidR="00F000EE" w:rsidRPr="00D52514" w:rsidRDefault="00F000EE" w:rsidP="00F000E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01893536" w14:textId="16B043AF" w:rsidR="00F000EE" w:rsidRDefault="00F000EE" w:rsidP="00F000E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F000EE">
        <w:rPr>
          <w:rFonts w:ascii="Times" w:hAnsi="Times"/>
          <w:sz w:val="24"/>
          <w:szCs w:val="24"/>
        </w:rPr>
        <w:t xml:space="preserve">1.6. </w:t>
      </w:r>
      <w:proofErr w:type="spellStart"/>
      <w:r w:rsidRPr="00F000EE">
        <w:rPr>
          <w:rFonts w:ascii="Times" w:hAnsi="Times"/>
          <w:sz w:val="24"/>
          <w:szCs w:val="24"/>
        </w:rPr>
        <w:t>Gyermekjóléti</w:t>
      </w:r>
      <w:proofErr w:type="spellEnd"/>
      <w:r w:rsidRPr="00F000EE">
        <w:rPr>
          <w:rFonts w:ascii="Times" w:hAnsi="Times"/>
          <w:sz w:val="24"/>
          <w:szCs w:val="24"/>
        </w:rPr>
        <w:t xml:space="preserve"> </w:t>
      </w:r>
      <w:proofErr w:type="spellStart"/>
      <w:r w:rsidRPr="00F000EE">
        <w:rPr>
          <w:rFonts w:ascii="Times" w:hAnsi="Times"/>
          <w:sz w:val="24"/>
          <w:szCs w:val="24"/>
        </w:rPr>
        <w:t>szolgáltató</w:t>
      </w:r>
      <w:proofErr w:type="spellEnd"/>
      <w:r w:rsidRPr="00F000EE">
        <w:rPr>
          <w:rFonts w:ascii="Times" w:hAnsi="Times"/>
          <w:sz w:val="24"/>
          <w:szCs w:val="24"/>
        </w:rPr>
        <w:t xml:space="preserve"> </w:t>
      </w:r>
      <w:proofErr w:type="spellStart"/>
      <w:r w:rsidRPr="00F000EE">
        <w:rPr>
          <w:rFonts w:ascii="Times" w:hAnsi="Times"/>
          <w:sz w:val="24"/>
          <w:szCs w:val="24"/>
        </w:rPr>
        <w:t>tevékenység</w:t>
      </w:r>
      <w:proofErr w:type="spellEnd"/>
      <w:r w:rsidRPr="00F000EE">
        <w:rPr>
          <w:rFonts w:ascii="Times" w:hAnsi="Times"/>
          <w:sz w:val="24"/>
          <w:szCs w:val="24"/>
        </w:rPr>
        <w:t xml:space="preserve"> a </w:t>
      </w:r>
      <w:proofErr w:type="spellStart"/>
      <w:r w:rsidRPr="00F000EE">
        <w:rPr>
          <w:rFonts w:ascii="Times" w:hAnsi="Times"/>
          <w:sz w:val="24"/>
          <w:szCs w:val="24"/>
        </w:rPr>
        <w:t>kezelt</w:t>
      </w:r>
      <w:proofErr w:type="spellEnd"/>
      <w:r w:rsidRPr="00F000EE">
        <w:rPr>
          <w:rFonts w:ascii="Times" w:hAnsi="Times"/>
          <w:sz w:val="24"/>
          <w:szCs w:val="24"/>
        </w:rPr>
        <w:t xml:space="preserve"> </w:t>
      </w:r>
      <w:proofErr w:type="spellStart"/>
      <w:r w:rsidRPr="00F000EE">
        <w:rPr>
          <w:rFonts w:ascii="Times" w:hAnsi="Times"/>
          <w:sz w:val="24"/>
          <w:szCs w:val="24"/>
        </w:rPr>
        <w:t>probléma</w:t>
      </w:r>
      <w:proofErr w:type="spellEnd"/>
      <w:r w:rsidRPr="00F000EE">
        <w:rPr>
          <w:rFonts w:ascii="Times" w:hAnsi="Times"/>
          <w:sz w:val="24"/>
          <w:szCs w:val="24"/>
        </w:rPr>
        <w:t xml:space="preserve"> </w:t>
      </w:r>
      <w:proofErr w:type="spellStart"/>
      <w:r w:rsidRPr="00F000EE">
        <w:rPr>
          <w:rFonts w:ascii="Times" w:hAnsi="Times"/>
          <w:sz w:val="24"/>
          <w:szCs w:val="24"/>
        </w:rPr>
        <w:t>típusa</w:t>
      </w:r>
      <w:proofErr w:type="spellEnd"/>
      <w:r w:rsidRPr="00F000EE">
        <w:rPr>
          <w:rFonts w:ascii="Times" w:hAnsi="Times"/>
          <w:sz w:val="24"/>
          <w:szCs w:val="24"/>
        </w:rPr>
        <w:t xml:space="preserve"> </w:t>
      </w:r>
      <w:proofErr w:type="spellStart"/>
      <w:r w:rsidRPr="00F000EE">
        <w:rPr>
          <w:rFonts w:ascii="Times" w:hAnsi="Times"/>
          <w:sz w:val="24"/>
          <w:szCs w:val="24"/>
        </w:rPr>
        <w:t>és</w:t>
      </w:r>
      <w:proofErr w:type="spellEnd"/>
      <w:r w:rsidRPr="00F000EE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F000EE">
        <w:rPr>
          <w:rFonts w:ascii="Times" w:hAnsi="Times"/>
          <w:sz w:val="24"/>
          <w:szCs w:val="24"/>
        </w:rPr>
        <w:t>az</w:t>
      </w:r>
      <w:proofErr w:type="spellEnd"/>
      <w:proofErr w:type="gramEnd"/>
      <w:r w:rsidRPr="00F000EE">
        <w:rPr>
          <w:rFonts w:ascii="Times" w:hAnsi="Times"/>
          <w:sz w:val="24"/>
          <w:szCs w:val="24"/>
        </w:rPr>
        <w:t xml:space="preserve"> </w:t>
      </w:r>
      <w:proofErr w:type="spellStart"/>
      <w:r w:rsidRPr="00F000EE">
        <w:rPr>
          <w:rFonts w:ascii="Times" w:hAnsi="Times"/>
          <w:sz w:val="24"/>
          <w:szCs w:val="24"/>
        </w:rPr>
        <w:t>ellátott</w:t>
      </w:r>
      <w:proofErr w:type="spellEnd"/>
      <w:r w:rsidRPr="00F000EE">
        <w:rPr>
          <w:rFonts w:ascii="Times" w:hAnsi="Times"/>
          <w:sz w:val="24"/>
          <w:szCs w:val="24"/>
        </w:rPr>
        <w:t xml:space="preserve"> </w:t>
      </w:r>
      <w:proofErr w:type="spellStart"/>
      <w:r w:rsidRPr="00F000EE">
        <w:rPr>
          <w:rFonts w:ascii="Times" w:hAnsi="Times"/>
          <w:sz w:val="24"/>
          <w:szCs w:val="24"/>
        </w:rPr>
        <w:t>gyermek</w:t>
      </w:r>
      <w:proofErr w:type="spellEnd"/>
      <w:r w:rsidRPr="00F000EE">
        <w:rPr>
          <w:rFonts w:ascii="Times" w:hAnsi="Times"/>
          <w:sz w:val="24"/>
          <w:szCs w:val="24"/>
        </w:rPr>
        <w:t xml:space="preserve"> </w:t>
      </w:r>
      <w:proofErr w:type="spellStart"/>
      <w:r w:rsidRPr="00F000EE">
        <w:rPr>
          <w:rFonts w:ascii="Times" w:hAnsi="Times"/>
          <w:sz w:val="24"/>
          <w:szCs w:val="24"/>
        </w:rPr>
        <w:t>száma</w:t>
      </w:r>
      <w:proofErr w:type="spellEnd"/>
      <w:r w:rsidRPr="00F000EE">
        <w:rPr>
          <w:rFonts w:ascii="Times" w:hAnsi="Times"/>
          <w:sz w:val="24"/>
          <w:szCs w:val="24"/>
        </w:rPr>
        <w:t xml:space="preserve"> </w:t>
      </w:r>
      <w:proofErr w:type="spellStart"/>
      <w:r w:rsidRPr="00F000EE">
        <w:rPr>
          <w:rFonts w:ascii="Times" w:hAnsi="Times"/>
          <w:sz w:val="24"/>
          <w:szCs w:val="24"/>
        </w:rPr>
        <w:t>szerint</w:t>
      </w:r>
      <w:proofErr w:type="spellEnd"/>
    </w:p>
    <w:tbl>
      <w:tblPr>
        <w:tblW w:w="10305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54"/>
        <w:gridCol w:w="1843"/>
        <w:gridCol w:w="1842"/>
      </w:tblGrid>
      <w:tr w:rsidR="00F000EE" w:rsidRPr="009D0D9E" w14:paraId="3FF18470" w14:textId="7C34E688" w:rsidTr="00F000EE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CB1217" w14:textId="77777777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Sor</w:t>
            </w:r>
            <w:proofErr w:type="spellEnd"/>
            <w:r w:rsidRPr="00D52514">
              <w:rPr>
                <w:rFonts w:ascii="Times" w:hAnsi="Times" w:cs="Times"/>
                <w:sz w:val="18"/>
                <w:szCs w:val="18"/>
              </w:rPr>
              <w:t xml:space="preserve">- </w:t>
            </w: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szám</w:t>
            </w:r>
            <w:proofErr w:type="spellEnd"/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1BC0C" w14:textId="77777777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/>
                <w:sz w:val="18"/>
                <w:szCs w:val="18"/>
              </w:rPr>
              <w:t>Megnevezés</w:t>
            </w:r>
            <w:proofErr w:type="spellEnd"/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17E679" w14:textId="21134EE7" w:rsidR="00F000EE" w:rsidRPr="00D52514" w:rsidRDefault="00F000EE" w:rsidP="00F000E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F000EE">
              <w:rPr>
                <w:rFonts w:ascii="Times" w:hAnsi="Times"/>
                <w:sz w:val="18"/>
                <w:szCs w:val="18"/>
              </w:rPr>
              <w:t>Kezelt</w:t>
            </w:r>
            <w:proofErr w:type="spellEnd"/>
            <w:r w:rsidRPr="00F000EE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F000EE">
              <w:rPr>
                <w:rFonts w:ascii="Times" w:hAnsi="Times"/>
                <w:sz w:val="18"/>
                <w:szCs w:val="18"/>
              </w:rPr>
              <w:t>problémák</w:t>
            </w:r>
            <w:proofErr w:type="spellEnd"/>
            <w:r w:rsidRPr="00F000EE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F000EE">
              <w:rPr>
                <w:rFonts w:ascii="Times" w:hAnsi="Times"/>
                <w:sz w:val="18"/>
                <w:szCs w:val="18"/>
              </w:rPr>
              <w:t>száma</w:t>
            </w:r>
            <w:proofErr w:type="spellEnd"/>
            <w:r w:rsidRPr="00F000EE">
              <w:rPr>
                <w:rFonts w:ascii="Times" w:hAnsi="Times"/>
                <w:sz w:val="18"/>
                <w:szCs w:val="18"/>
              </w:rPr>
              <w:t xml:space="preserve"> (</w:t>
            </w:r>
            <w:proofErr w:type="spellStart"/>
            <w:r w:rsidRPr="00F000EE">
              <w:rPr>
                <w:rFonts w:ascii="Times" w:hAnsi="Times"/>
                <w:sz w:val="18"/>
                <w:szCs w:val="18"/>
              </w:rPr>
              <w:t>halmozott</w:t>
            </w:r>
            <w:proofErr w:type="spellEnd"/>
            <w:r w:rsidRPr="00F000EE">
              <w:rPr>
                <w:rFonts w:ascii="Times" w:hAnsi="Times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14:paraId="147CEF9D" w14:textId="7ADB1C8C" w:rsidR="00F000EE" w:rsidRPr="00D52514" w:rsidRDefault="00F000EE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/>
                <w:sz w:val="18"/>
                <w:szCs w:val="18"/>
              </w:rPr>
            </w:pPr>
            <w:proofErr w:type="spellStart"/>
            <w:r w:rsidRPr="00F000EE">
              <w:rPr>
                <w:rFonts w:ascii="Times" w:hAnsi="Times"/>
                <w:sz w:val="18"/>
                <w:szCs w:val="18"/>
              </w:rPr>
              <w:t>Ellátott</w:t>
            </w:r>
            <w:proofErr w:type="spellEnd"/>
            <w:r w:rsidRPr="00F000EE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F000EE">
              <w:rPr>
                <w:rFonts w:ascii="Times" w:hAnsi="Times"/>
                <w:sz w:val="18"/>
                <w:szCs w:val="18"/>
              </w:rPr>
              <w:t>gyermekek</w:t>
            </w:r>
            <w:proofErr w:type="spellEnd"/>
            <w:r w:rsidRPr="00F000EE">
              <w:rPr>
                <w:rFonts w:ascii="Times" w:hAnsi="Times"/>
                <w:sz w:val="18"/>
                <w:szCs w:val="18"/>
              </w:rPr>
              <w:t xml:space="preserve"> a </w:t>
            </w:r>
            <w:proofErr w:type="spellStart"/>
            <w:r w:rsidRPr="00F000EE">
              <w:rPr>
                <w:rFonts w:ascii="Times" w:hAnsi="Times"/>
                <w:sz w:val="18"/>
                <w:szCs w:val="18"/>
              </w:rPr>
              <w:t>fő</w:t>
            </w:r>
            <w:proofErr w:type="spellEnd"/>
            <w:r w:rsidRPr="00F000EE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F000EE">
              <w:rPr>
                <w:rFonts w:ascii="Times" w:hAnsi="Times"/>
                <w:sz w:val="18"/>
                <w:szCs w:val="18"/>
              </w:rPr>
              <w:t>probléma</w:t>
            </w:r>
            <w:proofErr w:type="spellEnd"/>
            <w:r w:rsidRPr="00F000EE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F000EE">
              <w:rPr>
                <w:rFonts w:ascii="Times" w:hAnsi="Times"/>
                <w:sz w:val="18"/>
                <w:szCs w:val="18"/>
              </w:rPr>
              <w:t>szerint</w:t>
            </w:r>
            <w:proofErr w:type="spellEnd"/>
          </w:p>
        </w:tc>
      </w:tr>
      <w:tr w:rsidR="00F000EE" w:rsidRPr="009D0D9E" w14:paraId="26E49343" w14:textId="1801056C" w:rsidTr="007B5F76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72A1FE" w14:textId="70E7879F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</w:t>
            </w:r>
            <w:proofErr w:type="gramStart"/>
            <w:r w:rsidRPr="00D52514">
              <w:rPr>
                <w:rFonts w:ascii="Times" w:hAnsi="Times" w:cs="Times"/>
                <w:sz w:val="18"/>
                <w:szCs w:val="18"/>
              </w:rPr>
              <w:t>rep.1</w:t>
            </w:r>
            <w:proofErr w:type="gramEnd"/>
            <w:r w:rsidRPr="00D52514">
              <w:rPr>
                <w:rFonts w:ascii="Times" w:hAnsi="Times" w:cs="Times"/>
                <w:sz w:val="18"/>
                <w:szCs w:val="18"/>
              </w:rPr>
              <w:t>-</w:t>
            </w:r>
            <w:r>
              <w:rPr>
                <w:rFonts w:ascii="Times" w:hAnsi="Times" w:cs="Times"/>
                <w:sz w:val="18"/>
                <w:szCs w:val="18"/>
              </w:rPr>
              <w:t>6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</w:t>
            </w: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proofErr w:type="spellEnd"/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BD56ED" w14:textId="3A924FE9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6</w:t>
            </w:r>
            <w:r>
              <w:rPr>
                <w:rFonts w:ascii="Times" w:hAnsi="Times" w:cs="Times"/>
                <w:sz w:val="18"/>
                <w:szCs w:val="18"/>
              </w:rPr>
              <w:t>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BCB125" w14:textId="05995827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6</w:t>
            </w:r>
            <w:r>
              <w:rPr>
                <w:rFonts w:ascii="Times" w:hAnsi="Times" w:cs="Times"/>
                <w:sz w:val="18"/>
                <w:szCs w:val="18"/>
              </w:rPr>
              <w:t>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2" w:type="dxa"/>
            <w:vAlign w:val="center"/>
          </w:tcPr>
          <w:p w14:paraId="7A39BA3A" w14:textId="6CCCE237" w:rsidR="00F000EE" w:rsidRPr="00D52514" w:rsidRDefault="00F000EE" w:rsidP="007B5F7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6.</w:t>
            </w:r>
            <w:r>
              <w:rPr>
                <w:rFonts w:ascii="Times" w:hAnsi="Times" w:cs="Times"/>
                <w:sz w:val="18"/>
                <w:szCs w:val="18"/>
              </w:rPr>
              <w:t>clients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7F1C706E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011227BF" w14:textId="6C9D3E1F" w:rsidR="00E446F6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E446F6">
        <w:rPr>
          <w:rFonts w:ascii="Times" w:hAnsi="Times"/>
          <w:sz w:val="24"/>
          <w:szCs w:val="24"/>
        </w:rPr>
        <w:t xml:space="preserve">1.7. A </w:t>
      </w:r>
      <w:proofErr w:type="spellStart"/>
      <w:r w:rsidRPr="00E446F6">
        <w:rPr>
          <w:rFonts w:ascii="Times" w:hAnsi="Times"/>
          <w:sz w:val="24"/>
          <w:szCs w:val="24"/>
        </w:rPr>
        <w:t>gyermekjóléti</w:t>
      </w:r>
      <w:proofErr w:type="spellEnd"/>
      <w:r w:rsidRPr="00E446F6">
        <w:rPr>
          <w:rFonts w:ascii="Times" w:hAnsi="Times"/>
          <w:sz w:val="24"/>
          <w:szCs w:val="24"/>
        </w:rPr>
        <w:t xml:space="preserve"> </w:t>
      </w:r>
      <w:proofErr w:type="spellStart"/>
      <w:r w:rsidRPr="00E446F6">
        <w:rPr>
          <w:rFonts w:ascii="Times" w:hAnsi="Times"/>
          <w:sz w:val="24"/>
          <w:szCs w:val="24"/>
        </w:rPr>
        <w:t>szolgálat</w:t>
      </w:r>
      <w:proofErr w:type="spellEnd"/>
      <w:r w:rsidRPr="00E446F6">
        <w:rPr>
          <w:rFonts w:ascii="Times" w:hAnsi="Times"/>
          <w:sz w:val="24"/>
          <w:szCs w:val="24"/>
        </w:rPr>
        <w:t xml:space="preserve"> </w:t>
      </w:r>
      <w:proofErr w:type="spellStart"/>
      <w:r w:rsidRPr="00E446F6">
        <w:rPr>
          <w:rFonts w:ascii="Times" w:hAnsi="Times"/>
          <w:sz w:val="24"/>
          <w:szCs w:val="24"/>
        </w:rPr>
        <w:t>szakmai</w:t>
      </w:r>
      <w:proofErr w:type="spellEnd"/>
      <w:r w:rsidRPr="00E446F6">
        <w:rPr>
          <w:rFonts w:ascii="Times" w:hAnsi="Times"/>
          <w:sz w:val="24"/>
          <w:szCs w:val="24"/>
        </w:rPr>
        <w:t xml:space="preserve"> </w:t>
      </w:r>
      <w:proofErr w:type="spellStart"/>
      <w:r w:rsidRPr="00E446F6">
        <w:rPr>
          <w:rFonts w:ascii="Times" w:hAnsi="Times"/>
          <w:sz w:val="24"/>
          <w:szCs w:val="24"/>
        </w:rPr>
        <w:t>tevékenységeinek</w:t>
      </w:r>
      <w:proofErr w:type="spellEnd"/>
      <w:r w:rsidRPr="00E446F6">
        <w:rPr>
          <w:rFonts w:ascii="Times" w:hAnsi="Times"/>
          <w:sz w:val="24"/>
          <w:szCs w:val="24"/>
        </w:rPr>
        <w:t xml:space="preserve"> </w:t>
      </w:r>
      <w:proofErr w:type="spellStart"/>
      <w:r w:rsidRPr="00E446F6">
        <w:rPr>
          <w:rFonts w:ascii="Times" w:hAnsi="Times"/>
          <w:sz w:val="24"/>
          <w:szCs w:val="24"/>
        </w:rPr>
        <w:t>adatai</w:t>
      </w:r>
      <w:proofErr w:type="spellEnd"/>
    </w:p>
    <w:tbl>
      <w:tblPr>
        <w:tblW w:w="10305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54"/>
        <w:gridCol w:w="1843"/>
        <w:gridCol w:w="1842"/>
      </w:tblGrid>
      <w:tr w:rsidR="00E446F6" w:rsidRPr="009D0D9E" w14:paraId="51D5126E" w14:textId="77777777" w:rsidTr="00C369D7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8B8090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Sor</w:t>
            </w:r>
            <w:proofErr w:type="spellEnd"/>
            <w:r w:rsidRPr="00D52514">
              <w:rPr>
                <w:rFonts w:ascii="Times" w:hAnsi="Times" w:cs="Times"/>
                <w:sz w:val="18"/>
                <w:szCs w:val="18"/>
              </w:rPr>
              <w:t xml:space="preserve">- </w:t>
            </w: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szám</w:t>
            </w:r>
            <w:proofErr w:type="spellEnd"/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FD44D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/>
                <w:sz w:val="18"/>
                <w:szCs w:val="18"/>
              </w:rPr>
              <w:t>Megnevezés</w:t>
            </w:r>
            <w:proofErr w:type="spellEnd"/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077F6" w14:textId="0F18BDD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Szakmai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tevékenységek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száma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(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halmozott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>)</w:t>
            </w:r>
          </w:p>
        </w:tc>
        <w:tc>
          <w:tcPr>
            <w:tcW w:w="1842" w:type="dxa"/>
          </w:tcPr>
          <w:p w14:paraId="54D6DC7A" w14:textId="458831D0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/>
                <w:sz w:val="18"/>
                <w:szCs w:val="18"/>
              </w:rPr>
            </w:pP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Ellátott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gyermekek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száma</w:t>
            </w:r>
            <w:proofErr w:type="spellEnd"/>
          </w:p>
        </w:tc>
      </w:tr>
      <w:tr w:rsidR="00E446F6" w:rsidRPr="009D0D9E" w14:paraId="1A2FE66A" w14:textId="77777777" w:rsidTr="00C369D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30E531" w14:textId="5A941930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Times" w:hAnsi="Times" w:cs="Times"/>
                <w:sz w:val="18"/>
                <w:szCs w:val="18"/>
              </w:rPr>
              <w:t>[</w:t>
            </w:r>
            <w:proofErr w:type="gramStart"/>
            <w:r>
              <w:rPr>
                <w:rFonts w:ascii="Times" w:hAnsi="Times" w:cs="Times"/>
                <w:sz w:val="18"/>
                <w:szCs w:val="18"/>
              </w:rPr>
              <w:t>rep</w:t>
            </w:r>
            <w:r w:rsidRPr="00D52514">
              <w:rPr>
                <w:rFonts w:ascii="Times" w:hAnsi="Times" w:cs="Times"/>
                <w:sz w:val="18"/>
                <w:szCs w:val="18"/>
              </w:rPr>
              <w:t>.1</w:t>
            </w:r>
            <w:proofErr w:type="gramEnd"/>
            <w:r w:rsidRPr="00D52514">
              <w:rPr>
                <w:rFonts w:ascii="Times" w:hAnsi="Times" w:cs="Times"/>
                <w:sz w:val="18"/>
                <w:szCs w:val="18"/>
              </w:rPr>
              <w:t>-</w:t>
            </w:r>
            <w:r>
              <w:rPr>
                <w:rFonts w:ascii="Times" w:hAnsi="Times" w:cs="Times"/>
                <w:sz w:val="18"/>
                <w:szCs w:val="18"/>
              </w:rPr>
              <w:t>7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</w:t>
            </w: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proofErr w:type="spellEnd"/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583D5" w14:textId="33D163AA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7</w:t>
            </w:r>
            <w:r>
              <w:rPr>
                <w:rFonts w:ascii="Times" w:hAnsi="Times" w:cs="Times"/>
                <w:sz w:val="18"/>
                <w:szCs w:val="18"/>
              </w:rPr>
              <w:t>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2F661C" w14:textId="476A4916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7</w:t>
            </w:r>
            <w:r>
              <w:rPr>
                <w:rFonts w:ascii="Times" w:hAnsi="Times" w:cs="Times"/>
                <w:sz w:val="18"/>
                <w:szCs w:val="18"/>
              </w:rPr>
              <w:t>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2" w:type="dxa"/>
            <w:vAlign w:val="center"/>
          </w:tcPr>
          <w:p w14:paraId="536D10F2" w14:textId="574DD123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7</w:t>
            </w:r>
            <w:r>
              <w:rPr>
                <w:rFonts w:ascii="Times" w:hAnsi="Times" w:cs="Times"/>
                <w:sz w:val="18"/>
                <w:szCs w:val="18"/>
              </w:rPr>
              <w:t>.clients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39082D20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09B7F481" w14:textId="7AAB0154" w:rsidR="00E446F6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E446F6">
        <w:rPr>
          <w:rFonts w:ascii="Times" w:hAnsi="Times"/>
          <w:sz w:val="24"/>
          <w:szCs w:val="24"/>
        </w:rPr>
        <w:t xml:space="preserve">1.8. A </w:t>
      </w:r>
      <w:proofErr w:type="spellStart"/>
      <w:r w:rsidRPr="00E446F6">
        <w:rPr>
          <w:rFonts w:ascii="Times" w:hAnsi="Times"/>
          <w:sz w:val="24"/>
          <w:szCs w:val="24"/>
        </w:rPr>
        <w:t>prevenciós</w:t>
      </w:r>
      <w:proofErr w:type="spellEnd"/>
      <w:r w:rsidRPr="00E446F6">
        <w:rPr>
          <w:rFonts w:ascii="Times" w:hAnsi="Times"/>
          <w:sz w:val="24"/>
          <w:szCs w:val="24"/>
        </w:rPr>
        <w:t xml:space="preserve"> </w:t>
      </w:r>
      <w:proofErr w:type="spellStart"/>
      <w:r w:rsidRPr="00E446F6">
        <w:rPr>
          <w:rFonts w:ascii="Times" w:hAnsi="Times"/>
          <w:sz w:val="24"/>
          <w:szCs w:val="24"/>
        </w:rPr>
        <w:t>szolgáltatások</w:t>
      </w:r>
      <w:proofErr w:type="spellEnd"/>
      <w:r w:rsidRPr="00E446F6">
        <w:rPr>
          <w:rFonts w:ascii="Times" w:hAnsi="Times"/>
          <w:sz w:val="24"/>
          <w:szCs w:val="24"/>
        </w:rPr>
        <w:t xml:space="preserve"> </w:t>
      </w:r>
      <w:proofErr w:type="spellStart"/>
      <w:r w:rsidRPr="00E446F6">
        <w:rPr>
          <w:rFonts w:ascii="Times" w:hAnsi="Times"/>
          <w:sz w:val="24"/>
          <w:szCs w:val="24"/>
        </w:rPr>
        <w:t>adatai</w:t>
      </w:r>
      <w:proofErr w:type="spellEnd"/>
    </w:p>
    <w:tbl>
      <w:tblPr>
        <w:tblW w:w="10305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54"/>
        <w:gridCol w:w="1843"/>
        <w:gridCol w:w="1842"/>
      </w:tblGrid>
      <w:tr w:rsidR="00E446F6" w:rsidRPr="009D0D9E" w14:paraId="0A532A9F" w14:textId="77777777" w:rsidTr="00C369D7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2B9E1A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Sor</w:t>
            </w:r>
            <w:proofErr w:type="spellEnd"/>
            <w:r w:rsidRPr="00D52514">
              <w:rPr>
                <w:rFonts w:ascii="Times" w:hAnsi="Times" w:cs="Times"/>
                <w:sz w:val="18"/>
                <w:szCs w:val="18"/>
              </w:rPr>
              <w:t xml:space="preserve">- </w:t>
            </w: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szám</w:t>
            </w:r>
            <w:proofErr w:type="spellEnd"/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5D2FDA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/>
                <w:sz w:val="18"/>
                <w:szCs w:val="18"/>
              </w:rPr>
              <w:t>Megnevezés</w:t>
            </w:r>
            <w:proofErr w:type="spellEnd"/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180F4" w14:textId="6559D023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Szakmai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tevékenységek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halmozott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száma</w:t>
            </w:r>
            <w:proofErr w:type="spellEnd"/>
          </w:p>
        </w:tc>
        <w:tc>
          <w:tcPr>
            <w:tcW w:w="1842" w:type="dxa"/>
          </w:tcPr>
          <w:p w14:paraId="57BD0AC6" w14:textId="1AD9EE42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/>
                <w:sz w:val="18"/>
                <w:szCs w:val="18"/>
              </w:rPr>
            </w:pP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Szolgáltatás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- ban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részesülők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száma</w:t>
            </w:r>
            <w:proofErr w:type="spellEnd"/>
          </w:p>
        </w:tc>
      </w:tr>
      <w:tr w:rsidR="00E446F6" w:rsidRPr="009D0D9E" w14:paraId="49A060D4" w14:textId="77777777" w:rsidTr="00C369D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6BD53" w14:textId="4EED5430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Times" w:hAnsi="Times" w:cs="Times"/>
                <w:sz w:val="18"/>
                <w:szCs w:val="18"/>
              </w:rPr>
              <w:t>[</w:t>
            </w:r>
            <w:proofErr w:type="gramStart"/>
            <w:r>
              <w:rPr>
                <w:rFonts w:ascii="Times" w:hAnsi="Times" w:cs="Times"/>
                <w:sz w:val="18"/>
                <w:szCs w:val="18"/>
              </w:rPr>
              <w:t>rep</w:t>
            </w:r>
            <w:r w:rsidRPr="00D52514">
              <w:rPr>
                <w:rFonts w:ascii="Times" w:hAnsi="Times" w:cs="Times"/>
                <w:sz w:val="18"/>
                <w:szCs w:val="18"/>
              </w:rPr>
              <w:t>.1</w:t>
            </w:r>
            <w:proofErr w:type="gramEnd"/>
            <w:r w:rsidRPr="00D52514">
              <w:rPr>
                <w:rFonts w:ascii="Times" w:hAnsi="Times" w:cs="Times"/>
                <w:sz w:val="18"/>
                <w:szCs w:val="18"/>
              </w:rPr>
              <w:t>-</w:t>
            </w:r>
            <w:r>
              <w:rPr>
                <w:rFonts w:ascii="Times" w:hAnsi="Times" w:cs="Times"/>
                <w:sz w:val="18"/>
                <w:szCs w:val="18"/>
              </w:rPr>
              <w:t>8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</w:t>
            </w: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proofErr w:type="spellEnd"/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9EF65" w14:textId="4C160660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8</w:t>
            </w:r>
            <w:r>
              <w:rPr>
                <w:rFonts w:ascii="Times" w:hAnsi="Times" w:cs="Times"/>
                <w:sz w:val="18"/>
                <w:szCs w:val="18"/>
              </w:rPr>
              <w:t>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91D228" w14:textId="069EBCED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8</w:t>
            </w:r>
            <w:r>
              <w:rPr>
                <w:rFonts w:ascii="Times" w:hAnsi="Times" w:cs="Times"/>
                <w:sz w:val="18"/>
                <w:szCs w:val="18"/>
              </w:rPr>
              <w:t>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2" w:type="dxa"/>
            <w:vAlign w:val="center"/>
          </w:tcPr>
          <w:p w14:paraId="5238018D" w14:textId="1284DDE7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8</w:t>
            </w:r>
            <w:r>
              <w:rPr>
                <w:rFonts w:ascii="Times" w:hAnsi="Times" w:cs="Times"/>
                <w:sz w:val="18"/>
                <w:szCs w:val="18"/>
              </w:rPr>
              <w:t>.clients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28AF8BD2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7193B2DB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4A4164E8" w14:textId="445A4231" w:rsidR="00E446F6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  <w:r w:rsidRPr="00E446F6">
        <w:rPr>
          <w:rFonts w:ascii="Times" w:hAnsi="Times"/>
          <w:sz w:val="24"/>
          <w:szCs w:val="24"/>
        </w:rPr>
        <w:t xml:space="preserve">1.9. A </w:t>
      </w:r>
      <w:proofErr w:type="spellStart"/>
      <w:r w:rsidRPr="00E446F6">
        <w:rPr>
          <w:rFonts w:ascii="Times" w:hAnsi="Times"/>
          <w:sz w:val="24"/>
          <w:szCs w:val="24"/>
        </w:rPr>
        <w:t>speciális</w:t>
      </w:r>
      <w:proofErr w:type="spellEnd"/>
      <w:r w:rsidRPr="00E446F6">
        <w:rPr>
          <w:rFonts w:ascii="Times" w:hAnsi="Times"/>
          <w:sz w:val="24"/>
          <w:szCs w:val="24"/>
        </w:rPr>
        <w:t xml:space="preserve"> </w:t>
      </w:r>
      <w:proofErr w:type="spellStart"/>
      <w:r w:rsidRPr="00E446F6">
        <w:rPr>
          <w:rFonts w:ascii="Times" w:hAnsi="Times"/>
          <w:sz w:val="24"/>
          <w:szCs w:val="24"/>
        </w:rPr>
        <w:t>szolgáltatások</w:t>
      </w:r>
      <w:proofErr w:type="spellEnd"/>
      <w:r w:rsidRPr="00E446F6">
        <w:rPr>
          <w:rFonts w:ascii="Times" w:hAnsi="Times"/>
          <w:sz w:val="24"/>
          <w:szCs w:val="24"/>
        </w:rPr>
        <w:t xml:space="preserve"> </w:t>
      </w:r>
      <w:proofErr w:type="spellStart"/>
      <w:r w:rsidRPr="00E446F6">
        <w:rPr>
          <w:rFonts w:ascii="Times" w:hAnsi="Times"/>
          <w:sz w:val="24"/>
          <w:szCs w:val="24"/>
        </w:rPr>
        <w:t>adatai</w:t>
      </w:r>
      <w:proofErr w:type="spellEnd"/>
    </w:p>
    <w:tbl>
      <w:tblPr>
        <w:tblW w:w="10305" w:type="dxa"/>
        <w:tblInd w:w="5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954"/>
        <w:gridCol w:w="1843"/>
        <w:gridCol w:w="1842"/>
      </w:tblGrid>
      <w:tr w:rsidR="00E446F6" w:rsidRPr="009D0D9E" w14:paraId="1FD4B4CF" w14:textId="77777777" w:rsidTr="00C369D7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9011B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Sor</w:t>
            </w:r>
            <w:proofErr w:type="spellEnd"/>
            <w:r w:rsidRPr="00D52514">
              <w:rPr>
                <w:rFonts w:ascii="Times" w:hAnsi="Times" w:cs="Times"/>
                <w:sz w:val="18"/>
                <w:szCs w:val="18"/>
              </w:rPr>
              <w:t xml:space="preserve">- </w:t>
            </w: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szám</w:t>
            </w:r>
            <w:proofErr w:type="spellEnd"/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3C4712" w14:textId="77777777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D52514">
              <w:rPr>
                <w:rFonts w:ascii="Times" w:hAnsi="Times"/>
                <w:sz w:val="18"/>
                <w:szCs w:val="18"/>
              </w:rPr>
              <w:t>Megnevezés</w:t>
            </w:r>
            <w:proofErr w:type="spellEnd"/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F445A" w14:textId="7168C4A3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Szakmai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tevékenységek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halmozott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száma</w:t>
            </w:r>
            <w:proofErr w:type="spellEnd"/>
          </w:p>
        </w:tc>
        <w:tc>
          <w:tcPr>
            <w:tcW w:w="1842" w:type="dxa"/>
          </w:tcPr>
          <w:p w14:paraId="5B6DD6C2" w14:textId="610CF7B1" w:rsidR="00E446F6" w:rsidRPr="00D52514" w:rsidRDefault="00E446F6" w:rsidP="00C369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/>
                <w:sz w:val="18"/>
                <w:szCs w:val="18"/>
              </w:rPr>
            </w:pP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Szolgáltatás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- ban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részesülők</w:t>
            </w:r>
            <w:proofErr w:type="spellEnd"/>
            <w:r w:rsidRPr="00E446F6">
              <w:rPr>
                <w:rFonts w:ascii="Times" w:hAnsi="Times"/>
                <w:sz w:val="18"/>
                <w:szCs w:val="18"/>
              </w:rPr>
              <w:t xml:space="preserve"> </w:t>
            </w:r>
            <w:proofErr w:type="spellStart"/>
            <w:r w:rsidRPr="00E446F6">
              <w:rPr>
                <w:rFonts w:ascii="Times" w:hAnsi="Times"/>
                <w:sz w:val="18"/>
                <w:szCs w:val="18"/>
              </w:rPr>
              <w:t>száma</w:t>
            </w:r>
            <w:proofErr w:type="spellEnd"/>
          </w:p>
        </w:tc>
      </w:tr>
      <w:tr w:rsidR="00E446F6" w:rsidRPr="009D0D9E" w14:paraId="6E4BB4E4" w14:textId="77777777" w:rsidTr="00C369D7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6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2924FE" w14:textId="5A79B357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>
              <w:rPr>
                <w:rFonts w:ascii="Times" w:hAnsi="Times" w:cs="Times"/>
                <w:sz w:val="18"/>
                <w:szCs w:val="18"/>
              </w:rPr>
              <w:t>[</w:t>
            </w:r>
            <w:proofErr w:type="gramStart"/>
            <w:r>
              <w:rPr>
                <w:rFonts w:ascii="Times" w:hAnsi="Times" w:cs="Times"/>
                <w:sz w:val="18"/>
                <w:szCs w:val="18"/>
              </w:rPr>
              <w:t>rep</w:t>
            </w:r>
            <w:r w:rsidRPr="00D52514">
              <w:rPr>
                <w:rFonts w:ascii="Times" w:hAnsi="Times" w:cs="Times"/>
                <w:sz w:val="18"/>
                <w:szCs w:val="18"/>
              </w:rPr>
              <w:t>.1</w:t>
            </w:r>
            <w:proofErr w:type="gramEnd"/>
            <w:r w:rsidRPr="00D52514">
              <w:rPr>
                <w:rFonts w:ascii="Times" w:hAnsi="Times" w:cs="Times"/>
                <w:sz w:val="18"/>
                <w:szCs w:val="18"/>
              </w:rPr>
              <w:t>-</w:t>
            </w:r>
            <w:r>
              <w:rPr>
                <w:rFonts w:ascii="Times" w:hAnsi="Times" w:cs="Times"/>
                <w:sz w:val="18"/>
                <w:szCs w:val="18"/>
              </w:rPr>
              <w:t>9</w:t>
            </w:r>
            <w:r w:rsidRPr="00D52514">
              <w:rPr>
                <w:rFonts w:ascii="Times" w:hAnsi="Times" w:cs="Times"/>
                <w:sz w:val="18"/>
                <w:szCs w:val="18"/>
              </w:rPr>
              <w:t>.</w:t>
            </w:r>
            <w:r>
              <w:rPr>
                <w:rFonts w:ascii="Times" w:hAnsi="Times" w:cs="Times"/>
                <w:sz w:val="18"/>
                <w:szCs w:val="18"/>
              </w:rPr>
              <w:t>n</w:t>
            </w:r>
            <w:r w:rsidRPr="00D52514">
              <w:rPr>
                <w:rFonts w:ascii="Times" w:hAnsi="Times" w:cs="Times"/>
                <w:sz w:val="18"/>
                <w:szCs w:val="18"/>
              </w:rPr>
              <w:t>;block=</w:t>
            </w:r>
            <w:proofErr w:type="spellStart"/>
            <w:r w:rsidRPr="00D52514">
              <w:rPr>
                <w:rFonts w:ascii="Times" w:hAnsi="Times" w:cs="Times"/>
                <w:sz w:val="18"/>
                <w:szCs w:val="18"/>
              </w:rPr>
              <w:t>tbs:</w:t>
            </w:r>
            <w:r>
              <w:rPr>
                <w:rFonts w:ascii="Times" w:hAnsi="Times" w:cs="Times"/>
                <w:sz w:val="18"/>
                <w:szCs w:val="18"/>
              </w:rPr>
              <w:t>row</w:t>
            </w:r>
            <w:proofErr w:type="spellEnd"/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5954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7CFC2A" w14:textId="784924AD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9</w:t>
            </w:r>
            <w:r>
              <w:rPr>
                <w:rFonts w:ascii="Times" w:hAnsi="Times" w:cs="Times"/>
                <w:sz w:val="18"/>
                <w:szCs w:val="18"/>
              </w:rPr>
              <w:t>.label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2B393" w14:textId="0AEF523B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9</w:t>
            </w:r>
            <w:r>
              <w:rPr>
                <w:rFonts w:ascii="Times" w:hAnsi="Times" w:cs="Times"/>
                <w:sz w:val="18"/>
                <w:szCs w:val="18"/>
              </w:rPr>
              <w:t>.count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  <w:tc>
          <w:tcPr>
            <w:tcW w:w="1842" w:type="dxa"/>
            <w:vAlign w:val="center"/>
          </w:tcPr>
          <w:p w14:paraId="580FB97C" w14:textId="1923D27B" w:rsidR="00E446F6" w:rsidRPr="00D52514" w:rsidRDefault="00E446F6" w:rsidP="00E446F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18"/>
                <w:szCs w:val="18"/>
              </w:rPr>
            </w:pPr>
            <w:r w:rsidRPr="00D52514">
              <w:rPr>
                <w:rFonts w:ascii="Times" w:hAnsi="Times" w:cs="Times"/>
                <w:sz w:val="18"/>
                <w:szCs w:val="18"/>
              </w:rPr>
              <w:t>[rep.1-</w:t>
            </w:r>
            <w:r>
              <w:rPr>
                <w:rFonts w:ascii="Times" w:hAnsi="Times" w:cs="Times"/>
                <w:sz w:val="18"/>
                <w:szCs w:val="18"/>
              </w:rPr>
              <w:t>9</w:t>
            </w:r>
            <w:r>
              <w:rPr>
                <w:rFonts w:ascii="Times" w:hAnsi="Times" w:cs="Times"/>
                <w:sz w:val="18"/>
                <w:szCs w:val="18"/>
              </w:rPr>
              <w:t>.clients</w:t>
            </w:r>
            <w:r w:rsidRPr="00D52514">
              <w:rPr>
                <w:rFonts w:ascii="Times" w:hAnsi="Times" w:cs="Times"/>
                <w:sz w:val="18"/>
                <w:szCs w:val="18"/>
              </w:rPr>
              <w:t>]</w:t>
            </w:r>
          </w:p>
        </w:tc>
      </w:tr>
    </w:tbl>
    <w:p w14:paraId="69678FC7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3AA72376" w14:textId="77777777" w:rsidR="00E446F6" w:rsidRPr="00D52514" w:rsidRDefault="00E446F6" w:rsidP="00E446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29F23B5F" w14:textId="77777777" w:rsidR="00F000EE" w:rsidRPr="00D52514" w:rsidRDefault="00F000EE" w:rsidP="00F000E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p w14:paraId="7D2F5775" w14:textId="77777777" w:rsidR="00D52514" w:rsidRPr="00D52514" w:rsidRDefault="00D52514" w:rsidP="00F000E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4"/>
          <w:szCs w:val="24"/>
        </w:rPr>
      </w:pPr>
    </w:p>
    <w:sectPr w:rsidR="00D52514" w:rsidRPr="00D52514" w:rsidSect="000B7462">
      <w:footerReference w:type="default" r:id="rId8"/>
      <w:pgSz w:w="11900" w:h="16820"/>
      <w:pgMar w:top="640" w:right="300" w:bottom="280" w:left="300" w:header="0" w:footer="504" w:gutter="0"/>
      <w:cols w:space="72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6648A" w14:textId="77777777" w:rsidR="0028464B" w:rsidRDefault="0028464B">
      <w:r>
        <w:separator/>
      </w:r>
    </w:p>
  </w:endnote>
  <w:endnote w:type="continuationSeparator" w:id="0">
    <w:p w14:paraId="26C5F26D" w14:textId="77777777" w:rsidR="0028464B" w:rsidRDefault="0028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2ED6F" w14:textId="551E5623" w:rsidR="0028464B" w:rsidRDefault="0028464B" w:rsidP="00A16F81">
    <w:pPr>
      <w:spacing w:line="220" w:lineRule="exact"/>
      <w:ind w:left="20" w:right="-3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503313701" behindDoc="1" locked="0" layoutInCell="1" allowOverlap="1" wp14:anchorId="6A6A3A31" wp14:editId="07DB4EFD">
              <wp:simplePos x="0" y="0"/>
              <wp:positionH relativeFrom="page">
                <wp:posOffset>3815080</wp:posOffset>
              </wp:positionH>
              <wp:positionV relativeFrom="page">
                <wp:posOffset>10233025</wp:posOffset>
              </wp:positionV>
              <wp:extent cx="497840" cy="152400"/>
              <wp:effectExtent l="5080" t="0" r="508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8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F17B6" w14:textId="77777777" w:rsidR="0028464B" w:rsidRDefault="0028464B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46F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proofErr w:type="gramStart"/>
                          <w:r>
                            <w:rPr>
                              <w:spacing w:val="41"/>
                            </w:rPr>
                            <w:t xml:space="preserve"> </w:t>
                          </w:r>
                          <w:r>
                            <w:t>.</w:t>
                          </w:r>
                          <w:proofErr w:type="gramEnd"/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 </w:t>
                          </w:r>
                          <w:proofErr w:type="spellStart"/>
                          <w:proofErr w:type="gramStart"/>
                          <w:r>
                            <w:rPr>
                              <w:w w:val="105"/>
                            </w:rPr>
                            <w:t>oldal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0.4pt;margin-top:805.75pt;width:39.2pt;height:12pt;z-index:-27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" filled="f" stroked="f">
              <v:textbox inset="0,0,0,0">
                <w:txbxContent>
                  <w:p w14:paraId="3D7F17B6" w14:textId="77777777" w:rsidR="0028464B" w:rsidRDefault="0028464B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446F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proofErr w:type="gramStart"/>
                    <w:r>
                      <w:rPr>
                        <w:spacing w:val="41"/>
                      </w:rPr>
                      <w:t xml:space="preserve"> </w:t>
                    </w:r>
                    <w:r>
                      <w:t>.</w:t>
                    </w:r>
                    <w:proofErr w:type="gramEnd"/>
                    <w:r>
                      <w:rPr>
                        <w:spacing w:val="-17"/>
                      </w:rPr>
                      <w:t xml:space="preserve"> </w:t>
                    </w:r>
                    <w:r>
                      <w:t> 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oldal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5BC7B" w14:textId="77777777" w:rsidR="0028464B" w:rsidRDefault="0028464B">
      <w:r>
        <w:separator/>
      </w:r>
    </w:p>
  </w:footnote>
  <w:footnote w:type="continuationSeparator" w:id="0">
    <w:p w14:paraId="4DA6C752" w14:textId="77777777" w:rsidR="0028464B" w:rsidRDefault="00284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10460"/>
    <w:multiLevelType w:val="multilevel"/>
    <w:tmpl w:val="EA5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91"/>
    <w:rsid w:val="0003719A"/>
    <w:rsid w:val="000451D8"/>
    <w:rsid w:val="000A6733"/>
    <w:rsid w:val="000B7462"/>
    <w:rsid w:val="000F0918"/>
    <w:rsid w:val="00140E93"/>
    <w:rsid w:val="001E775D"/>
    <w:rsid w:val="0020768B"/>
    <w:rsid w:val="0028464B"/>
    <w:rsid w:val="002F6DD5"/>
    <w:rsid w:val="00396ED4"/>
    <w:rsid w:val="003B5305"/>
    <w:rsid w:val="004031D2"/>
    <w:rsid w:val="004439EB"/>
    <w:rsid w:val="00474B25"/>
    <w:rsid w:val="004E348F"/>
    <w:rsid w:val="00523336"/>
    <w:rsid w:val="005266DC"/>
    <w:rsid w:val="0056756C"/>
    <w:rsid w:val="00584EE2"/>
    <w:rsid w:val="005971EF"/>
    <w:rsid w:val="005F4C24"/>
    <w:rsid w:val="00636E88"/>
    <w:rsid w:val="0066068D"/>
    <w:rsid w:val="006D3E03"/>
    <w:rsid w:val="00714028"/>
    <w:rsid w:val="00741CBB"/>
    <w:rsid w:val="00790E89"/>
    <w:rsid w:val="0079332A"/>
    <w:rsid w:val="007B5F76"/>
    <w:rsid w:val="007B7621"/>
    <w:rsid w:val="007D41A4"/>
    <w:rsid w:val="007E062F"/>
    <w:rsid w:val="00810653"/>
    <w:rsid w:val="0083000A"/>
    <w:rsid w:val="008B00B4"/>
    <w:rsid w:val="008C28D2"/>
    <w:rsid w:val="008C29D5"/>
    <w:rsid w:val="008C7287"/>
    <w:rsid w:val="00901B46"/>
    <w:rsid w:val="00911192"/>
    <w:rsid w:val="00921E78"/>
    <w:rsid w:val="009561FE"/>
    <w:rsid w:val="0098246A"/>
    <w:rsid w:val="009A71C1"/>
    <w:rsid w:val="009D0D9E"/>
    <w:rsid w:val="009D2004"/>
    <w:rsid w:val="00A16F81"/>
    <w:rsid w:val="00A179BA"/>
    <w:rsid w:val="00A25067"/>
    <w:rsid w:val="00A53B77"/>
    <w:rsid w:val="00A943F3"/>
    <w:rsid w:val="00B86AF3"/>
    <w:rsid w:val="00BE1F91"/>
    <w:rsid w:val="00C25BBE"/>
    <w:rsid w:val="00CD15C3"/>
    <w:rsid w:val="00CF6A87"/>
    <w:rsid w:val="00D36D3C"/>
    <w:rsid w:val="00D52514"/>
    <w:rsid w:val="00D94323"/>
    <w:rsid w:val="00DE3108"/>
    <w:rsid w:val="00DF0A0A"/>
    <w:rsid w:val="00E23299"/>
    <w:rsid w:val="00E446F6"/>
    <w:rsid w:val="00E44DF6"/>
    <w:rsid w:val="00E64426"/>
    <w:rsid w:val="00EB5747"/>
    <w:rsid w:val="00EF0C6B"/>
    <w:rsid w:val="00F000EE"/>
    <w:rsid w:val="00F93B0A"/>
    <w:rsid w:val="00FA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8B1D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46"/>
  </w:style>
  <w:style w:type="paragraph" w:styleId="Footer">
    <w:name w:val="footer"/>
    <w:basedOn w:val="Normal"/>
    <w:link w:val="Foot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46"/>
  </w:style>
  <w:style w:type="paragraph" w:styleId="BalloonText">
    <w:name w:val="Balloon Text"/>
    <w:basedOn w:val="Normal"/>
    <w:link w:val="BalloonTextChar"/>
    <w:uiPriority w:val="99"/>
    <w:semiHidden/>
    <w:unhideWhenUsed/>
    <w:rsid w:val="00DE31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46"/>
  </w:style>
  <w:style w:type="paragraph" w:styleId="Footer">
    <w:name w:val="footer"/>
    <w:basedOn w:val="Normal"/>
    <w:link w:val="FooterChar"/>
    <w:uiPriority w:val="99"/>
    <w:unhideWhenUsed/>
    <w:rsid w:val="00901B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46"/>
  </w:style>
  <w:style w:type="paragraph" w:styleId="BalloonText">
    <w:name w:val="Balloon Text"/>
    <w:basedOn w:val="Normal"/>
    <w:link w:val="BalloonTextChar"/>
    <w:uiPriority w:val="99"/>
    <w:semiHidden/>
    <w:unhideWhenUsed/>
    <w:rsid w:val="00DE31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1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290</Words>
  <Characters>1657</Characters>
  <Application>Microsoft Macintosh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M</cp:lastModifiedBy>
  <cp:revision>62</cp:revision>
  <dcterms:created xsi:type="dcterms:W3CDTF">2014-06-27T11:25:00Z</dcterms:created>
  <dcterms:modified xsi:type="dcterms:W3CDTF">2015-01-30T15:43:00Z</dcterms:modified>
</cp:coreProperties>
</file>